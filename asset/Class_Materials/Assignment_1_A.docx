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8100"/>
        <w:gridCol w:w="738"/>
      </w:tblGrid>
      <w:tr w:rsidR="00012269" w:rsidRPr="00BD07D1" w:rsidTr="009E60AE">
        <w:tc>
          <w:tcPr>
            <w:tcW w:w="9576" w:type="dxa"/>
            <w:gridSpan w:val="3"/>
          </w:tcPr>
          <w:p w:rsidR="00012269" w:rsidRPr="00BD07D1" w:rsidRDefault="00012269" w:rsidP="00BD07D1">
            <w:pPr>
              <w:jc w:val="center"/>
              <w:rPr>
                <w:rFonts w:asciiTheme="majorHAnsi" w:hAnsiTheme="majorHAnsi"/>
                <w:b/>
                <w:sz w:val="24"/>
                <w:szCs w:val="24"/>
              </w:rPr>
            </w:pPr>
            <w:r w:rsidRPr="00BD07D1">
              <w:rPr>
                <w:rFonts w:asciiTheme="majorHAnsi" w:hAnsiTheme="majorHAnsi" w:cstheme="minorHAnsi"/>
                <w:b/>
                <w:noProof/>
                <w:sz w:val="24"/>
                <w:szCs w:val="24"/>
                <w:lang w:bidi="bn-BD"/>
              </w:rPr>
              <w:drawing>
                <wp:inline distT="0" distB="0" distL="0" distR="0" wp14:anchorId="20A2ABE9" wp14:editId="1BA9D733">
                  <wp:extent cx="873457" cy="873457"/>
                  <wp:effectExtent l="19050" t="0" r="2843" b="0"/>
                  <wp:docPr id="138" name="図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UB-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4540" cy="874540"/>
                          </a:xfrm>
                          <a:prstGeom prst="rect">
                            <a:avLst/>
                          </a:prstGeom>
                        </pic:spPr>
                      </pic:pic>
                    </a:graphicData>
                  </a:graphic>
                </wp:inline>
              </w:drawing>
            </w:r>
          </w:p>
          <w:p w:rsidR="00012269" w:rsidRPr="00BD07D1" w:rsidRDefault="00012269" w:rsidP="00BD07D1">
            <w:pPr>
              <w:jc w:val="center"/>
              <w:rPr>
                <w:rFonts w:asciiTheme="majorHAnsi" w:hAnsiTheme="majorHAnsi" w:cstheme="minorHAnsi"/>
                <w:b/>
                <w:caps/>
                <w:sz w:val="24"/>
                <w:szCs w:val="24"/>
              </w:rPr>
            </w:pPr>
            <w:r w:rsidRPr="00BD07D1">
              <w:rPr>
                <w:rFonts w:asciiTheme="majorHAnsi" w:hAnsiTheme="majorHAnsi" w:cstheme="minorHAnsi"/>
                <w:b/>
                <w:caps/>
                <w:sz w:val="24"/>
                <w:szCs w:val="24"/>
              </w:rPr>
              <w:t>American International University-Bangladesh</w:t>
            </w:r>
          </w:p>
          <w:p w:rsidR="00012269" w:rsidRPr="00BD07D1" w:rsidRDefault="00012269" w:rsidP="00BD07D1">
            <w:pPr>
              <w:jc w:val="center"/>
              <w:rPr>
                <w:rFonts w:asciiTheme="majorHAnsi" w:hAnsiTheme="majorHAnsi" w:cstheme="minorHAnsi"/>
                <w:b/>
                <w:sz w:val="24"/>
                <w:szCs w:val="24"/>
              </w:rPr>
            </w:pPr>
            <w:r w:rsidRPr="00BD07D1">
              <w:rPr>
                <w:rFonts w:asciiTheme="majorHAnsi" w:hAnsiTheme="majorHAnsi" w:cstheme="minorHAnsi"/>
                <w:b/>
                <w:sz w:val="24"/>
                <w:szCs w:val="24"/>
              </w:rPr>
              <w:t>Faculty of Science and Information Technology</w:t>
            </w:r>
          </w:p>
          <w:p w:rsidR="00012269" w:rsidRPr="00BD07D1" w:rsidRDefault="00012269" w:rsidP="00BD07D1">
            <w:pPr>
              <w:jc w:val="center"/>
              <w:rPr>
                <w:rFonts w:asciiTheme="majorHAnsi" w:hAnsiTheme="majorHAnsi" w:cstheme="minorHAnsi"/>
                <w:b/>
                <w:sz w:val="24"/>
                <w:szCs w:val="24"/>
              </w:rPr>
            </w:pPr>
            <w:r w:rsidRPr="00BD07D1">
              <w:rPr>
                <w:rFonts w:asciiTheme="majorHAnsi" w:hAnsiTheme="majorHAnsi" w:cstheme="minorHAnsi"/>
                <w:b/>
                <w:sz w:val="24"/>
                <w:szCs w:val="24"/>
              </w:rPr>
              <w:t>Department of Computer Science</w:t>
            </w:r>
          </w:p>
          <w:p w:rsidR="00012269" w:rsidRPr="00BD07D1" w:rsidRDefault="00012269" w:rsidP="00BD07D1">
            <w:pPr>
              <w:jc w:val="center"/>
              <w:rPr>
                <w:rFonts w:asciiTheme="majorHAnsi" w:hAnsiTheme="majorHAnsi"/>
                <w:sz w:val="24"/>
                <w:szCs w:val="24"/>
              </w:rPr>
            </w:pPr>
            <w:r w:rsidRPr="00BD07D1">
              <w:rPr>
                <w:rFonts w:asciiTheme="majorHAnsi" w:hAnsiTheme="majorHAnsi" w:cstheme="minorHAnsi"/>
                <w:b/>
                <w:sz w:val="24"/>
                <w:szCs w:val="24"/>
              </w:rPr>
              <w:t xml:space="preserve">CSC 2211: </w:t>
            </w:r>
            <w:r w:rsidR="00BD07D1">
              <w:rPr>
                <w:rFonts w:asciiTheme="majorHAnsi" w:hAnsiTheme="majorHAnsi" w:cstheme="minorHAnsi"/>
                <w:b/>
                <w:sz w:val="24"/>
                <w:szCs w:val="24"/>
              </w:rPr>
              <w:t>Algorithms [A,P,K</w:t>
            </w:r>
            <w:r w:rsidRPr="00BD07D1">
              <w:rPr>
                <w:rFonts w:asciiTheme="majorHAnsi" w:hAnsiTheme="majorHAnsi" w:cstheme="minorHAnsi"/>
                <w:b/>
                <w:sz w:val="24"/>
                <w:szCs w:val="24"/>
              </w:rPr>
              <w:t>]</w:t>
            </w:r>
          </w:p>
        </w:tc>
      </w:tr>
      <w:tr w:rsidR="00012269" w:rsidRPr="00BD07D1" w:rsidTr="009E60AE">
        <w:tc>
          <w:tcPr>
            <w:tcW w:w="738" w:type="dxa"/>
          </w:tcPr>
          <w:p w:rsidR="00012269" w:rsidRPr="00BD07D1" w:rsidRDefault="00012269" w:rsidP="00BD07D1">
            <w:pPr>
              <w:pStyle w:val="ListParagraph"/>
              <w:numPr>
                <w:ilvl w:val="0"/>
                <w:numId w:val="2"/>
              </w:numPr>
              <w:jc w:val="both"/>
              <w:rPr>
                <w:rFonts w:asciiTheme="majorHAnsi" w:hAnsiTheme="majorHAnsi"/>
                <w:sz w:val="24"/>
                <w:szCs w:val="24"/>
              </w:rPr>
            </w:pPr>
          </w:p>
        </w:tc>
        <w:tc>
          <w:tcPr>
            <w:tcW w:w="8100" w:type="dxa"/>
          </w:tcPr>
          <w:p w:rsidR="00320D4D" w:rsidRPr="00BD07D1" w:rsidRDefault="00320D4D" w:rsidP="00BD07D1">
            <w:pPr>
              <w:tabs>
                <w:tab w:val="left" w:pos="240"/>
              </w:tabs>
              <w:spacing w:line="0" w:lineRule="atLeast"/>
              <w:jc w:val="both"/>
              <w:rPr>
                <w:rFonts w:asciiTheme="majorHAnsi" w:eastAsia="Times New Roman" w:hAnsiTheme="majorHAnsi"/>
                <w:sz w:val="24"/>
                <w:szCs w:val="24"/>
              </w:rPr>
            </w:pPr>
            <w:r w:rsidRPr="00BD07D1">
              <w:rPr>
                <w:rFonts w:asciiTheme="majorHAnsi" w:eastAsia="Times New Roman" w:hAnsiTheme="majorHAnsi"/>
                <w:b/>
                <w:sz w:val="24"/>
                <w:szCs w:val="24"/>
              </w:rPr>
              <w:t>Selection Sort:</w:t>
            </w:r>
          </w:p>
          <w:p w:rsidR="00320D4D" w:rsidRPr="00BD07D1" w:rsidRDefault="00320D4D" w:rsidP="00BD07D1">
            <w:pPr>
              <w:spacing w:line="221" w:lineRule="auto"/>
              <w:ind w:right="320"/>
              <w:jc w:val="both"/>
              <w:rPr>
                <w:rFonts w:asciiTheme="majorHAnsi" w:eastAsia="Times New Roman" w:hAnsiTheme="majorHAnsi"/>
                <w:sz w:val="24"/>
                <w:szCs w:val="24"/>
              </w:rPr>
            </w:pPr>
            <w:r w:rsidRPr="00BD07D1">
              <w:rPr>
                <w:rFonts w:asciiTheme="majorHAnsi" w:eastAsia="Times New Roman" w:hAnsiTheme="majorHAnsi"/>
                <w:sz w:val="24"/>
                <w:szCs w:val="24"/>
              </w:rPr>
              <w:t xml:space="preserve">Suppose A is an array of N values. We want to sort A in ascending order. That is, </w:t>
            </w:r>
            <w:proofErr w:type="gramStart"/>
            <w:r w:rsidRPr="00BD07D1">
              <w:rPr>
                <w:rFonts w:asciiTheme="majorHAnsi" w:eastAsia="Times New Roman" w:hAnsiTheme="majorHAnsi"/>
                <w:sz w:val="24"/>
                <w:szCs w:val="24"/>
              </w:rPr>
              <w:t>A</w:t>
            </w:r>
            <w:proofErr w:type="gramEnd"/>
            <w:r w:rsidR="0022393B">
              <w:rPr>
                <w:rFonts w:asciiTheme="majorHAnsi" w:eastAsia="Times New Roman" w:hAnsiTheme="majorHAnsi"/>
                <w:sz w:val="24"/>
                <w:szCs w:val="24"/>
              </w:rPr>
              <w:t xml:space="preserve"> </w:t>
            </w:r>
            <w:r w:rsidRPr="00BD07D1">
              <w:rPr>
                <w:rFonts w:asciiTheme="majorHAnsi" w:eastAsia="Times New Roman" w:hAnsiTheme="majorHAnsi"/>
                <w:sz w:val="24"/>
                <w:szCs w:val="24"/>
              </w:rPr>
              <w:t>[1] should be the smallest and A[N] should be the largest.</w:t>
            </w:r>
          </w:p>
          <w:p w:rsidR="00320D4D" w:rsidRPr="00BD07D1" w:rsidRDefault="00320D4D" w:rsidP="00BD07D1">
            <w:pPr>
              <w:spacing w:line="363" w:lineRule="exact"/>
              <w:jc w:val="both"/>
              <w:rPr>
                <w:rFonts w:asciiTheme="majorHAnsi" w:eastAsia="Times New Roman" w:hAnsiTheme="majorHAnsi"/>
                <w:sz w:val="24"/>
                <w:szCs w:val="24"/>
              </w:rPr>
            </w:pPr>
          </w:p>
          <w:p w:rsidR="00320D4D" w:rsidRPr="00BD07D1" w:rsidRDefault="00320D4D" w:rsidP="00BD07D1">
            <w:pPr>
              <w:spacing w:line="221" w:lineRule="auto"/>
              <w:ind w:right="440"/>
              <w:jc w:val="both"/>
              <w:rPr>
                <w:rFonts w:asciiTheme="majorHAnsi" w:eastAsia="Times New Roman" w:hAnsiTheme="majorHAnsi"/>
                <w:sz w:val="24"/>
                <w:szCs w:val="24"/>
              </w:rPr>
            </w:pPr>
            <w:r w:rsidRPr="00BD07D1">
              <w:rPr>
                <w:rFonts w:asciiTheme="majorHAnsi" w:eastAsia="Times New Roman" w:hAnsiTheme="majorHAnsi"/>
                <w:sz w:val="24"/>
                <w:szCs w:val="24"/>
              </w:rPr>
              <w:t>The idea of Selection Sort is that we repeatedly find the smallest element in the unsorted part of the array and swap it with the first element in the unsorted part of the array.</w:t>
            </w:r>
          </w:p>
          <w:p w:rsidR="00320D4D" w:rsidRPr="00BD07D1" w:rsidRDefault="00320D4D" w:rsidP="00BD07D1">
            <w:pPr>
              <w:spacing w:line="221" w:lineRule="auto"/>
              <w:ind w:right="440"/>
              <w:jc w:val="both"/>
              <w:rPr>
                <w:rFonts w:asciiTheme="majorHAnsi" w:eastAsia="Times New Roman" w:hAnsiTheme="majorHAnsi"/>
                <w:sz w:val="24"/>
                <w:szCs w:val="24"/>
              </w:rPr>
            </w:pPr>
          </w:p>
          <w:p w:rsidR="00320D4D" w:rsidRPr="00BD07D1" w:rsidRDefault="00320D4D" w:rsidP="00BD07D1">
            <w:pPr>
              <w:spacing w:line="221" w:lineRule="auto"/>
              <w:ind w:right="440"/>
              <w:jc w:val="center"/>
              <w:rPr>
                <w:rFonts w:asciiTheme="majorHAnsi" w:eastAsia="Times New Roman" w:hAnsiTheme="majorHAnsi"/>
                <w:sz w:val="24"/>
                <w:szCs w:val="24"/>
              </w:rPr>
            </w:pPr>
            <w:r w:rsidRPr="00BD07D1">
              <w:rPr>
                <w:rFonts w:asciiTheme="majorHAnsi" w:eastAsia="Times New Roman" w:hAnsiTheme="majorHAnsi"/>
                <w:noProof/>
                <w:sz w:val="24"/>
                <w:szCs w:val="24"/>
                <w:lang w:bidi="bn-BD"/>
              </w:rPr>
              <w:drawing>
                <wp:inline distT="0" distB="0" distL="0" distR="0" wp14:anchorId="199AE79D" wp14:editId="66B42715">
                  <wp:extent cx="246697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2181225"/>
                          </a:xfrm>
                          <a:prstGeom prst="rect">
                            <a:avLst/>
                          </a:prstGeom>
                          <a:noFill/>
                        </pic:spPr>
                      </pic:pic>
                    </a:graphicData>
                  </a:graphic>
                </wp:inline>
              </w:drawing>
            </w:r>
          </w:p>
          <w:p w:rsidR="00012269" w:rsidRPr="00BD07D1" w:rsidRDefault="00012269" w:rsidP="00BD07D1">
            <w:pPr>
              <w:jc w:val="both"/>
              <w:rPr>
                <w:rFonts w:asciiTheme="majorHAnsi" w:hAnsiTheme="majorHAnsi"/>
                <w:sz w:val="24"/>
                <w:szCs w:val="24"/>
              </w:rPr>
            </w:pPr>
          </w:p>
        </w:tc>
        <w:tc>
          <w:tcPr>
            <w:tcW w:w="738" w:type="dxa"/>
          </w:tcPr>
          <w:p w:rsidR="00012269" w:rsidRPr="00BD07D1" w:rsidRDefault="00012269" w:rsidP="00BD07D1">
            <w:pPr>
              <w:jc w:val="both"/>
              <w:rPr>
                <w:rFonts w:asciiTheme="majorHAnsi" w:hAnsiTheme="majorHAnsi"/>
                <w:sz w:val="24"/>
                <w:szCs w:val="24"/>
              </w:rPr>
            </w:pPr>
          </w:p>
        </w:tc>
      </w:tr>
      <w:tr w:rsidR="00012269" w:rsidRPr="00BD07D1" w:rsidTr="009E60AE">
        <w:tc>
          <w:tcPr>
            <w:tcW w:w="738" w:type="dxa"/>
          </w:tcPr>
          <w:p w:rsidR="00012269" w:rsidRPr="00BD07D1" w:rsidRDefault="00012269" w:rsidP="00BD07D1">
            <w:pPr>
              <w:pStyle w:val="ListParagraph"/>
              <w:numPr>
                <w:ilvl w:val="0"/>
                <w:numId w:val="2"/>
              </w:numPr>
              <w:jc w:val="both"/>
              <w:rPr>
                <w:rFonts w:asciiTheme="majorHAnsi" w:hAnsiTheme="majorHAnsi"/>
                <w:sz w:val="24"/>
                <w:szCs w:val="24"/>
              </w:rPr>
            </w:pPr>
          </w:p>
        </w:tc>
        <w:tc>
          <w:tcPr>
            <w:tcW w:w="8100" w:type="dxa"/>
          </w:tcPr>
          <w:p w:rsidR="00320D4D" w:rsidRPr="00BD07D1" w:rsidRDefault="00320D4D" w:rsidP="00BD07D1">
            <w:pPr>
              <w:tabs>
                <w:tab w:val="left" w:pos="320"/>
              </w:tabs>
              <w:spacing w:line="0" w:lineRule="atLeast"/>
              <w:jc w:val="both"/>
              <w:rPr>
                <w:rFonts w:asciiTheme="majorHAnsi" w:eastAsia="Times New Roman" w:hAnsiTheme="majorHAnsi"/>
                <w:sz w:val="24"/>
                <w:szCs w:val="24"/>
              </w:rPr>
            </w:pPr>
            <w:r w:rsidRPr="00BD07D1">
              <w:rPr>
                <w:rFonts w:asciiTheme="majorHAnsi" w:eastAsia="Times New Roman" w:hAnsiTheme="majorHAnsi"/>
                <w:b/>
                <w:sz w:val="24"/>
                <w:szCs w:val="24"/>
              </w:rPr>
              <w:t>Insertion Sort:</w:t>
            </w:r>
          </w:p>
          <w:p w:rsidR="00320D4D" w:rsidRPr="00BD07D1" w:rsidRDefault="00320D4D" w:rsidP="00BD07D1">
            <w:pPr>
              <w:spacing w:line="0" w:lineRule="atLeast"/>
              <w:jc w:val="both"/>
              <w:rPr>
                <w:rFonts w:asciiTheme="majorHAnsi" w:eastAsia="Times New Roman" w:hAnsiTheme="majorHAnsi"/>
                <w:sz w:val="24"/>
                <w:szCs w:val="24"/>
              </w:rPr>
            </w:pPr>
            <w:r w:rsidRPr="00BD07D1">
              <w:rPr>
                <w:rFonts w:asciiTheme="majorHAnsi" w:eastAsia="Times New Roman" w:hAnsiTheme="majorHAnsi"/>
                <w:sz w:val="24"/>
                <w:szCs w:val="24"/>
              </w:rPr>
              <w:t>Suppose A is an array of N values. We want to sort A in ascending order.</w:t>
            </w:r>
          </w:p>
          <w:p w:rsidR="00320D4D" w:rsidRPr="00BD07D1" w:rsidRDefault="00320D4D" w:rsidP="00BD07D1">
            <w:pPr>
              <w:spacing w:line="0" w:lineRule="atLeast"/>
              <w:jc w:val="both"/>
              <w:rPr>
                <w:rFonts w:asciiTheme="majorHAnsi" w:eastAsia="Times New Roman" w:hAnsiTheme="majorHAnsi"/>
                <w:sz w:val="24"/>
                <w:szCs w:val="24"/>
              </w:rPr>
            </w:pPr>
          </w:p>
          <w:p w:rsidR="00320D4D" w:rsidRPr="00BD07D1" w:rsidRDefault="00320D4D" w:rsidP="00BD07D1">
            <w:pPr>
              <w:spacing w:line="224" w:lineRule="auto"/>
              <w:ind w:left="80" w:right="180"/>
              <w:jc w:val="both"/>
              <w:rPr>
                <w:rFonts w:asciiTheme="majorHAnsi" w:eastAsia="Times New Roman" w:hAnsiTheme="majorHAnsi"/>
                <w:sz w:val="24"/>
                <w:szCs w:val="24"/>
              </w:rPr>
            </w:pPr>
            <w:r w:rsidRPr="00BD07D1">
              <w:rPr>
                <w:rFonts w:asciiTheme="majorHAnsi" w:eastAsia="Times New Roman" w:hAnsiTheme="majorHAnsi"/>
                <w:sz w:val="24"/>
                <w:szCs w:val="24"/>
              </w:rPr>
              <w:t>Insertion Sort is an algorithm to do this as follows: We traverse the array and insert each element into the sorted part of the list where it belongs. This usually involves pushing down the larger elements in the sorted part.</w:t>
            </w:r>
          </w:p>
          <w:p w:rsidR="00320D4D" w:rsidRPr="00BD07D1" w:rsidRDefault="00320D4D" w:rsidP="00BD07D1">
            <w:pPr>
              <w:spacing w:line="224" w:lineRule="auto"/>
              <w:ind w:left="80" w:right="180"/>
              <w:jc w:val="both"/>
              <w:rPr>
                <w:rFonts w:asciiTheme="majorHAnsi" w:eastAsia="Times New Roman" w:hAnsiTheme="majorHAnsi"/>
                <w:sz w:val="24"/>
                <w:szCs w:val="24"/>
              </w:rPr>
            </w:pPr>
            <w:bookmarkStart w:id="0" w:name="_GoBack"/>
            <w:bookmarkEnd w:id="0"/>
          </w:p>
          <w:p w:rsidR="00012269" w:rsidRPr="00BD07D1" w:rsidRDefault="00320D4D" w:rsidP="00BD07D1">
            <w:pPr>
              <w:jc w:val="center"/>
              <w:rPr>
                <w:rFonts w:asciiTheme="majorHAnsi" w:hAnsiTheme="majorHAnsi"/>
                <w:sz w:val="24"/>
                <w:szCs w:val="24"/>
              </w:rPr>
            </w:pPr>
            <w:r w:rsidRPr="00BD07D1">
              <w:rPr>
                <w:rFonts w:asciiTheme="majorHAnsi" w:hAnsiTheme="majorHAnsi"/>
                <w:noProof/>
                <w:sz w:val="24"/>
                <w:szCs w:val="24"/>
                <w:lang w:bidi="bn-BD"/>
              </w:rPr>
              <w:lastRenderedPageBreak/>
              <w:drawing>
                <wp:inline distT="0" distB="0" distL="0" distR="0" wp14:anchorId="1E2053C6" wp14:editId="593A93D1">
                  <wp:extent cx="3628390" cy="1724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8390" cy="1724025"/>
                          </a:xfrm>
                          <a:prstGeom prst="rect">
                            <a:avLst/>
                          </a:prstGeom>
                          <a:noFill/>
                        </pic:spPr>
                      </pic:pic>
                    </a:graphicData>
                  </a:graphic>
                </wp:inline>
              </w:drawing>
            </w:r>
          </w:p>
        </w:tc>
        <w:tc>
          <w:tcPr>
            <w:tcW w:w="738" w:type="dxa"/>
          </w:tcPr>
          <w:p w:rsidR="00012269" w:rsidRPr="00BD07D1" w:rsidRDefault="00012269" w:rsidP="00BD07D1">
            <w:pPr>
              <w:jc w:val="both"/>
              <w:rPr>
                <w:rFonts w:asciiTheme="majorHAnsi" w:hAnsiTheme="majorHAnsi"/>
                <w:sz w:val="24"/>
                <w:szCs w:val="24"/>
              </w:rPr>
            </w:pPr>
          </w:p>
        </w:tc>
      </w:tr>
      <w:tr w:rsidR="00012269" w:rsidRPr="00BD07D1" w:rsidTr="009E60AE">
        <w:tc>
          <w:tcPr>
            <w:tcW w:w="738" w:type="dxa"/>
          </w:tcPr>
          <w:p w:rsidR="00012269" w:rsidRPr="00BD07D1" w:rsidRDefault="00012269" w:rsidP="00BD07D1">
            <w:pPr>
              <w:pStyle w:val="ListParagraph"/>
              <w:numPr>
                <w:ilvl w:val="0"/>
                <w:numId w:val="2"/>
              </w:numPr>
              <w:jc w:val="both"/>
              <w:rPr>
                <w:rFonts w:asciiTheme="majorHAnsi" w:hAnsiTheme="majorHAnsi"/>
                <w:sz w:val="24"/>
                <w:szCs w:val="24"/>
              </w:rPr>
            </w:pPr>
          </w:p>
        </w:tc>
        <w:tc>
          <w:tcPr>
            <w:tcW w:w="8100" w:type="dxa"/>
          </w:tcPr>
          <w:p w:rsidR="00320D4D" w:rsidRPr="00BD07D1" w:rsidRDefault="00320D4D" w:rsidP="00BD07D1">
            <w:pPr>
              <w:spacing w:line="0" w:lineRule="atLeast"/>
              <w:ind w:left="80"/>
              <w:jc w:val="both"/>
              <w:rPr>
                <w:rFonts w:asciiTheme="majorHAnsi" w:eastAsia="Times New Roman" w:hAnsiTheme="majorHAnsi"/>
                <w:b/>
                <w:sz w:val="24"/>
                <w:szCs w:val="24"/>
              </w:rPr>
            </w:pPr>
            <w:r w:rsidRPr="00BD07D1">
              <w:rPr>
                <w:rFonts w:asciiTheme="majorHAnsi" w:eastAsia="Times New Roman" w:hAnsiTheme="majorHAnsi"/>
                <w:b/>
                <w:sz w:val="24"/>
                <w:szCs w:val="24"/>
              </w:rPr>
              <w:t>Bubble Sort:</w:t>
            </w:r>
          </w:p>
          <w:p w:rsidR="00320D4D" w:rsidRPr="00BD07D1" w:rsidRDefault="00320D4D" w:rsidP="00BD07D1">
            <w:pPr>
              <w:spacing w:line="304" w:lineRule="exact"/>
              <w:jc w:val="both"/>
              <w:rPr>
                <w:rFonts w:asciiTheme="majorHAnsi" w:eastAsia="Times New Roman" w:hAnsiTheme="majorHAnsi"/>
                <w:sz w:val="24"/>
                <w:szCs w:val="24"/>
              </w:rPr>
            </w:pPr>
          </w:p>
          <w:p w:rsidR="00320D4D" w:rsidRPr="00BD07D1" w:rsidRDefault="00320D4D" w:rsidP="00BD07D1">
            <w:pPr>
              <w:spacing w:line="0" w:lineRule="atLeast"/>
              <w:ind w:left="80"/>
              <w:jc w:val="both"/>
              <w:rPr>
                <w:rFonts w:asciiTheme="majorHAnsi" w:eastAsia="Times New Roman" w:hAnsiTheme="majorHAnsi"/>
                <w:sz w:val="24"/>
                <w:szCs w:val="24"/>
              </w:rPr>
            </w:pPr>
            <w:r w:rsidRPr="00BD07D1">
              <w:rPr>
                <w:rFonts w:asciiTheme="majorHAnsi" w:eastAsia="Times New Roman" w:hAnsiTheme="majorHAnsi"/>
                <w:sz w:val="24"/>
                <w:szCs w:val="24"/>
              </w:rPr>
              <w:t>Suppose A is an array of N values. We want to sort A in ascending order.</w:t>
            </w:r>
          </w:p>
          <w:p w:rsidR="00320D4D" w:rsidRPr="00BD07D1" w:rsidRDefault="00320D4D" w:rsidP="00BD07D1">
            <w:pPr>
              <w:spacing w:line="384" w:lineRule="exact"/>
              <w:jc w:val="both"/>
              <w:rPr>
                <w:rFonts w:asciiTheme="majorHAnsi" w:eastAsia="Times New Roman" w:hAnsiTheme="majorHAnsi"/>
                <w:sz w:val="24"/>
                <w:szCs w:val="24"/>
              </w:rPr>
            </w:pPr>
          </w:p>
          <w:p w:rsidR="00320D4D" w:rsidRPr="00BD07D1" w:rsidRDefault="00320D4D" w:rsidP="00BD07D1">
            <w:pPr>
              <w:spacing w:line="229" w:lineRule="auto"/>
              <w:ind w:left="80"/>
              <w:jc w:val="both"/>
              <w:rPr>
                <w:rFonts w:asciiTheme="majorHAnsi" w:eastAsia="Times New Roman" w:hAnsiTheme="majorHAnsi"/>
                <w:sz w:val="24"/>
                <w:szCs w:val="24"/>
              </w:rPr>
            </w:pPr>
            <w:r w:rsidRPr="00BD07D1">
              <w:rPr>
                <w:rFonts w:asciiTheme="majorHAnsi" w:eastAsia="Times New Roman" w:hAnsiTheme="majorHAnsi"/>
                <w:sz w:val="24"/>
                <w:szCs w:val="24"/>
              </w:rPr>
              <w:t>Bubble Sort is a simple-minded algorithm based on the idea that we look at the list, and wherever we find two consecutive elements out of order, we swap them. We do this as follows: We repeatedly traverse the unsorted part of the array, comparing consecutive elements, and we interchange them when they are out of order. The name of the algorithm refers to the fact that the largest element "sinks" to the bottom and the smaller elements "float" to the top.</w:t>
            </w:r>
          </w:p>
          <w:p w:rsidR="00320D4D" w:rsidRPr="00320D4D" w:rsidRDefault="00320D4D" w:rsidP="00BD07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Theme="majorHAnsi" w:eastAsia="Times New Roman" w:hAnsiTheme="majorHAnsi" w:cs="Courier New"/>
                <w:b/>
                <w:color w:val="000000"/>
                <w:sz w:val="24"/>
                <w:szCs w:val="24"/>
                <w:lang w:bidi="ar-SA"/>
              </w:rPr>
            </w:pPr>
            <w:r w:rsidRPr="00320D4D">
              <w:rPr>
                <w:rFonts w:asciiTheme="majorHAnsi" w:eastAsia="Times New Roman" w:hAnsiTheme="majorHAnsi" w:cs="Courier New"/>
                <w:b/>
                <w:color w:val="000000"/>
                <w:sz w:val="24"/>
                <w:szCs w:val="24"/>
                <w:lang w:bidi="ar-SA"/>
              </w:rPr>
              <w:t xml:space="preserve">procedure </w:t>
            </w:r>
            <w:proofErr w:type="spellStart"/>
            <w:r w:rsidRPr="00320D4D">
              <w:rPr>
                <w:rFonts w:asciiTheme="majorHAnsi" w:eastAsia="Times New Roman" w:hAnsiTheme="majorHAnsi" w:cs="Courier New"/>
                <w:b/>
                <w:color w:val="000000"/>
                <w:sz w:val="24"/>
                <w:szCs w:val="24"/>
                <w:lang w:bidi="ar-SA"/>
              </w:rPr>
              <w:t>bubbleSort</w:t>
            </w:r>
            <w:proofErr w:type="spellEnd"/>
            <w:r w:rsidRPr="00320D4D">
              <w:rPr>
                <w:rFonts w:asciiTheme="majorHAnsi" w:eastAsia="Times New Roman" w:hAnsiTheme="majorHAnsi" w:cs="Courier New"/>
                <w:b/>
                <w:color w:val="000000"/>
                <w:sz w:val="24"/>
                <w:szCs w:val="24"/>
                <w:lang w:bidi="ar-SA"/>
              </w:rPr>
              <w:t>(A : list of sortable items )</w:t>
            </w:r>
          </w:p>
          <w:p w:rsidR="00320D4D" w:rsidRPr="00320D4D" w:rsidRDefault="00320D4D" w:rsidP="00BD07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Theme="majorHAnsi" w:eastAsia="Times New Roman" w:hAnsiTheme="majorHAnsi" w:cs="Courier New"/>
                <w:b/>
                <w:color w:val="000000"/>
                <w:sz w:val="24"/>
                <w:szCs w:val="24"/>
                <w:lang w:bidi="ar-SA"/>
              </w:rPr>
            </w:pPr>
            <w:r w:rsidRPr="00320D4D">
              <w:rPr>
                <w:rFonts w:asciiTheme="majorHAnsi" w:eastAsia="Times New Roman" w:hAnsiTheme="majorHAnsi" w:cs="Courier New"/>
                <w:b/>
                <w:color w:val="000000"/>
                <w:sz w:val="24"/>
                <w:szCs w:val="24"/>
                <w:lang w:bidi="ar-SA"/>
              </w:rPr>
              <w:t xml:space="preserve">    n = length(A)</w:t>
            </w:r>
          </w:p>
          <w:p w:rsidR="00320D4D" w:rsidRPr="00320D4D" w:rsidRDefault="00320D4D" w:rsidP="00BD07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Theme="majorHAnsi" w:eastAsia="Times New Roman" w:hAnsiTheme="majorHAnsi" w:cs="Courier New"/>
                <w:b/>
                <w:color w:val="000000"/>
                <w:sz w:val="24"/>
                <w:szCs w:val="24"/>
                <w:lang w:bidi="ar-SA"/>
              </w:rPr>
            </w:pPr>
            <w:r w:rsidRPr="00320D4D">
              <w:rPr>
                <w:rFonts w:asciiTheme="majorHAnsi" w:eastAsia="Times New Roman" w:hAnsiTheme="majorHAnsi" w:cs="Courier New"/>
                <w:b/>
                <w:color w:val="000000"/>
                <w:sz w:val="24"/>
                <w:szCs w:val="24"/>
                <w:lang w:bidi="ar-SA"/>
              </w:rPr>
              <w:t xml:space="preserve">    repeat</w:t>
            </w:r>
          </w:p>
          <w:p w:rsidR="00320D4D" w:rsidRPr="00320D4D" w:rsidRDefault="00320D4D" w:rsidP="00BD07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Theme="majorHAnsi" w:eastAsia="Times New Roman" w:hAnsiTheme="majorHAnsi" w:cs="Courier New"/>
                <w:b/>
                <w:color w:val="000000"/>
                <w:sz w:val="24"/>
                <w:szCs w:val="24"/>
                <w:lang w:bidi="ar-SA"/>
              </w:rPr>
            </w:pPr>
            <w:r w:rsidRPr="00320D4D">
              <w:rPr>
                <w:rFonts w:asciiTheme="majorHAnsi" w:eastAsia="Times New Roman" w:hAnsiTheme="majorHAnsi" w:cs="Courier New"/>
                <w:b/>
                <w:color w:val="000000"/>
                <w:sz w:val="24"/>
                <w:szCs w:val="24"/>
                <w:lang w:bidi="ar-SA"/>
              </w:rPr>
              <w:t xml:space="preserve">        swapped = false</w:t>
            </w:r>
          </w:p>
          <w:p w:rsidR="00320D4D" w:rsidRPr="00320D4D" w:rsidRDefault="00320D4D" w:rsidP="00BD07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Theme="majorHAnsi" w:eastAsia="Times New Roman" w:hAnsiTheme="majorHAnsi" w:cs="Courier New"/>
                <w:b/>
                <w:color w:val="000000"/>
                <w:sz w:val="24"/>
                <w:szCs w:val="24"/>
                <w:lang w:bidi="ar-SA"/>
              </w:rPr>
            </w:pPr>
            <w:r w:rsidRPr="00320D4D">
              <w:rPr>
                <w:rFonts w:asciiTheme="majorHAnsi" w:eastAsia="Times New Roman" w:hAnsiTheme="majorHAnsi" w:cs="Courier New"/>
                <w:b/>
                <w:color w:val="000000"/>
                <w:sz w:val="24"/>
                <w:szCs w:val="24"/>
                <w:lang w:bidi="ar-SA"/>
              </w:rPr>
              <w:t xml:space="preserve">        for </w:t>
            </w:r>
            <w:proofErr w:type="spellStart"/>
            <w:r w:rsidRPr="00320D4D">
              <w:rPr>
                <w:rFonts w:asciiTheme="majorHAnsi" w:eastAsia="Times New Roman" w:hAnsiTheme="majorHAnsi" w:cs="Courier New"/>
                <w:b/>
                <w:color w:val="000000"/>
                <w:sz w:val="24"/>
                <w:szCs w:val="24"/>
                <w:lang w:bidi="ar-SA"/>
              </w:rPr>
              <w:t>i</w:t>
            </w:r>
            <w:proofErr w:type="spellEnd"/>
            <w:r w:rsidRPr="00320D4D">
              <w:rPr>
                <w:rFonts w:asciiTheme="majorHAnsi" w:eastAsia="Times New Roman" w:hAnsiTheme="majorHAnsi" w:cs="Courier New"/>
                <w:b/>
                <w:color w:val="000000"/>
                <w:sz w:val="24"/>
                <w:szCs w:val="24"/>
                <w:lang w:bidi="ar-SA"/>
              </w:rPr>
              <w:t xml:space="preserve"> = 1 to n-1 inclusive do</w:t>
            </w:r>
          </w:p>
          <w:p w:rsidR="00320D4D" w:rsidRPr="00320D4D" w:rsidRDefault="00320D4D" w:rsidP="00BD07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Theme="majorHAnsi" w:eastAsia="Times New Roman" w:hAnsiTheme="majorHAnsi" w:cs="Courier New"/>
                <w:b/>
                <w:color w:val="000000"/>
                <w:sz w:val="24"/>
                <w:szCs w:val="24"/>
                <w:lang w:bidi="ar-SA"/>
              </w:rPr>
            </w:pPr>
            <w:r w:rsidRPr="00320D4D">
              <w:rPr>
                <w:rFonts w:asciiTheme="majorHAnsi" w:eastAsia="Times New Roman" w:hAnsiTheme="majorHAnsi" w:cs="Courier New"/>
                <w:b/>
                <w:color w:val="000000"/>
                <w:sz w:val="24"/>
                <w:szCs w:val="24"/>
                <w:lang w:bidi="ar-SA"/>
              </w:rPr>
              <w:t xml:space="preserve">            /* if this pair is out of order */</w:t>
            </w:r>
          </w:p>
          <w:p w:rsidR="00320D4D" w:rsidRPr="00320D4D" w:rsidRDefault="00320D4D" w:rsidP="00BD07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Theme="majorHAnsi" w:eastAsia="Times New Roman" w:hAnsiTheme="majorHAnsi" w:cs="Courier New"/>
                <w:b/>
                <w:color w:val="000000"/>
                <w:sz w:val="24"/>
                <w:szCs w:val="24"/>
                <w:lang w:bidi="ar-SA"/>
              </w:rPr>
            </w:pPr>
            <w:r w:rsidRPr="00320D4D">
              <w:rPr>
                <w:rFonts w:asciiTheme="majorHAnsi" w:eastAsia="Times New Roman" w:hAnsiTheme="majorHAnsi" w:cs="Courier New"/>
                <w:b/>
                <w:color w:val="000000"/>
                <w:sz w:val="24"/>
                <w:szCs w:val="24"/>
                <w:lang w:bidi="ar-SA"/>
              </w:rPr>
              <w:t xml:space="preserve">            if A[i-1] &gt; A[</w:t>
            </w:r>
            <w:proofErr w:type="spellStart"/>
            <w:r w:rsidRPr="00320D4D">
              <w:rPr>
                <w:rFonts w:asciiTheme="majorHAnsi" w:eastAsia="Times New Roman" w:hAnsiTheme="majorHAnsi" w:cs="Courier New"/>
                <w:b/>
                <w:color w:val="000000"/>
                <w:sz w:val="24"/>
                <w:szCs w:val="24"/>
                <w:lang w:bidi="ar-SA"/>
              </w:rPr>
              <w:t>i</w:t>
            </w:r>
            <w:proofErr w:type="spellEnd"/>
            <w:r w:rsidRPr="00320D4D">
              <w:rPr>
                <w:rFonts w:asciiTheme="majorHAnsi" w:eastAsia="Times New Roman" w:hAnsiTheme="majorHAnsi" w:cs="Courier New"/>
                <w:b/>
                <w:color w:val="000000"/>
                <w:sz w:val="24"/>
                <w:szCs w:val="24"/>
                <w:lang w:bidi="ar-SA"/>
              </w:rPr>
              <w:t>] then</w:t>
            </w:r>
          </w:p>
          <w:p w:rsidR="00320D4D" w:rsidRPr="00320D4D" w:rsidRDefault="00320D4D" w:rsidP="00BD07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Theme="majorHAnsi" w:eastAsia="Times New Roman" w:hAnsiTheme="majorHAnsi" w:cs="Courier New"/>
                <w:b/>
                <w:color w:val="000000"/>
                <w:sz w:val="24"/>
                <w:szCs w:val="24"/>
                <w:lang w:bidi="ar-SA"/>
              </w:rPr>
            </w:pPr>
            <w:r w:rsidRPr="00320D4D">
              <w:rPr>
                <w:rFonts w:asciiTheme="majorHAnsi" w:eastAsia="Times New Roman" w:hAnsiTheme="majorHAnsi" w:cs="Courier New"/>
                <w:b/>
                <w:color w:val="000000"/>
                <w:sz w:val="24"/>
                <w:szCs w:val="24"/>
                <w:lang w:bidi="ar-SA"/>
              </w:rPr>
              <w:t xml:space="preserve">                /* swap them and remember something changed */</w:t>
            </w:r>
          </w:p>
          <w:p w:rsidR="00320D4D" w:rsidRPr="00320D4D" w:rsidRDefault="00320D4D" w:rsidP="00BD07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Theme="majorHAnsi" w:eastAsia="Times New Roman" w:hAnsiTheme="majorHAnsi" w:cs="Courier New"/>
                <w:b/>
                <w:color w:val="000000"/>
                <w:sz w:val="24"/>
                <w:szCs w:val="24"/>
                <w:lang w:bidi="ar-SA"/>
              </w:rPr>
            </w:pPr>
            <w:r w:rsidRPr="00320D4D">
              <w:rPr>
                <w:rFonts w:asciiTheme="majorHAnsi" w:eastAsia="Times New Roman" w:hAnsiTheme="majorHAnsi" w:cs="Courier New"/>
                <w:b/>
                <w:color w:val="000000"/>
                <w:sz w:val="24"/>
                <w:szCs w:val="24"/>
                <w:lang w:bidi="ar-SA"/>
              </w:rPr>
              <w:t xml:space="preserve">                swap( A[i-1], A[</w:t>
            </w:r>
            <w:proofErr w:type="spellStart"/>
            <w:r w:rsidRPr="00320D4D">
              <w:rPr>
                <w:rFonts w:asciiTheme="majorHAnsi" w:eastAsia="Times New Roman" w:hAnsiTheme="majorHAnsi" w:cs="Courier New"/>
                <w:b/>
                <w:color w:val="000000"/>
                <w:sz w:val="24"/>
                <w:szCs w:val="24"/>
                <w:lang w:bidi="ar-SA"/>
              </w:rPr>
              <w:t>i</w:t>
            </w:r>
            <w:proofErr w:type="spellEnd"/>
            <w:r w:rsidRPr="00320D4D">
              <w:rPr>
                <w:rFonts w:asciiTheme="majorHAnsi" w:eastAsia="Times New Roman" w:hAnsiTheme="majorHAnsi" w:cs="Courier New"/>
                <w:b/>
                <w:color w:val="000000"/>
                <w:sz w:val="24"/>
                <w:szCs w:val="24"/>
                <w:lang w:bidi="ar-SA"/>
              </w:rPr>
              <w:t>] )</w:t>
            </w:r>
          </w:p>
          <w:p w:rsidR="00320D4D" w:rsidRPr="00320D4D" w:rsidRDefault="00320D4D" w:rsidP="00BD07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Theme="majorHAnsi" w:eastAsia="Times New Roman" w:hAnsiTheme="majorHAnsi" w:cs="Courier New"/>
                <w:b/>
                <w:color w:val="000000"/>
                <w:sz w:val="24"/>
                <w:szCs w:val="24"/>
                <w:lang w:bidi="ar-SA"/>
              </w:rPr>
            </w:pPr>
            <w:r w:rsidRPr="00320D4D">
              <w:rPr>
                <w:rFonts w:asciiTheme="majorHAnsi" w:eastAsia="Times New Roman" w:hAnsiTheme="majorHAnsi" w:cs="Courier New"/>
                <w:b/>
                <w:color w:val="000000"/>
                <w:sz w:val="24"/>
                <w:szCs w:val="24"/>
                <w:lang w:bidi="ar-SA"/>
              </w:rPr>
              <w:t xml:space="preserve">                swapped = true</w:t>
            </w:r>
          </w:p>
          <w:p w:rsidR="00320D4D" w:rsidRPr="00320D4D" w:rsidRDefault="00320D4D" w:rsidP="00BD07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Theme="majorHAnsi" w:eastAsia="Times New Roman" w:hAnsiTheme="majorHAnsi" w:cs="Courier New"/>
                <w:b/>
                <w:color w:val="000000"/>
                <w:sz w:val="24"/>
                <w:szCs w:val="24"/>
                <w:lang w:bidi="ar-SA"/>
              </w:rPr>
            </w:pPr>
            <w:r w:rsidRPr="00320D4D">
              <w:rPr>
                <w:rFonts w:asciiTheme="majorHAnsi" w:eastAsia="Times New Roman" w:hAnsiTheme="majorHAnsi" w:cs="Courier New"/>
                <w:b/>
                <w:color w:val="000000"/>
                <w:sz w:val="24"/>
                <w:szCs w:val="24"/>
                <w:lang w:bidi="ar-SA"/>
              </w:rPr>
              <w:t xml:space="preserve">            end if</w:t>
            </w:r>
          </w:p>
          <w:p w:rsidR="00320D4D" w:rsidRPr="00320D4D" w:rsidRDefault="00320D4D" w:rsidP="00BD07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Theme="majorHAnsi" w:eastAsia="Times New Roman" w:hAnsiTheme="majorHAnsi" w:cs="Courier New"/>
                <w:b/>
                <w:color w:val="000000"/>
                <w:sz w:val="24"/>
                <w:szCs w:val="24"/>
                <w:lang w:bidi="ar-SA"/>
              </w:rPr>
            </w:pPr>
            <w:r w:rsidRPr="00320D4D">
              <w:rPr>
                <w:rFonts w:asciiTheme="majorHAnsi" w:eastAsia="Times New Roman" w:hAnsiTheme="majorHAnsi" w:cs="Courier New"/>
                <w:b/>
                <w:color w:val="000000"/>
                <w:sz w:val="24"/>
                <w:szCs w:val="24"/>
                <w:lang w:bidi="ar-SA"/>
              </w:rPr>
              <w:t xml:space="preserve">        end for</w:t>
            </w:r>
          </w:p>
          <w:p w:rsidR="00320D4D" w:rsidRPr="00320D4D" w:rsidRDefault="00320D4D" w:rsidP="00BD07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Theme="majorHAnsi" w:eastAsia="Times New Roman" w:hAnsiTheme="majorHAnsi" w:cs="Courier New"/>
                <w:b/>
                <w:color w:val="000000"/>
                <w:sz w:val="24"/>
                <w:szCs w:val="24"/>
                <w:lang w:bidi="ar-SA"/>
              </w:rPr>
            </w:pPr>
            <w:r w:rsidRPr="00320D4D">
              <w:rPr>
                <w:rFonts w:asciiTheme="majorHAnsi" w:eastAsia="Times New Roman" w:hAnsiTheme="majorHAnsi" w:cs="Courier New"/>
                <w:b/>
                <w:color w:val="000000"/>
                <w:sz w:val="24"/>
                <w:szCs w:val="24"/>
                <w:lang w:bidi="ar-SA"/>
              </w:rPr>
              <w:t xml:space="preserve">    until not swapped</w:t>
            </w:r>
          </w:p>
          <w:p w:rsidR="00012269" w:rsidRPr="00BD07D1" w:rsidRDefault="00320D4D" w:rsidP="00BD07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Theme="majorHAnsi" w:eastAsia="Times New Roman" w:hAnsiTheme="majorHAnsi" w:cs="Courier New"/>
                <w:b/>
                <w:color w:val="000000"/>
                <w:sz w:val="24"/>
                <w:szCs w:val="24"/>
                <w:lang w:bidi="ar-SA"/>
              </w:rPr>
            </w:pPr>
            <w:r w:rsidRPr="00320D4D">
              <w:rPr>
                <w:rFonts w:asciiTheme="majorHAnsi" w:eastAsia="Times New Roman" w:hAnsiTheme="majorHAnsi" w:cs="Courier New"/>
                <w:b/>
                <w:color w:val="000000"/>
                <w:sz w:val="24"/>
                <w:szCs w:val="24"/>
                <w:lang w:bidi="ar-SA"/>
              </w:rPr>
              <w:t>end procedure</w:t>
            </w:r>
          </w:p>
        </w:tc>
        <w:tc>
          <w:tcPr>
            <w:tcW w:w="738" w:type="dxa"/>
          </w:tcPr>
          <w:p w:rsidR="00012269" w:rsidRPr="00BD07D1" w:rsidRDefault="00012269" w:rsidP="00BD07D1">
            <w:pPr>
              <w:jc w:val="both"/>
              <w:rPr>
                <w:rFonts w:asciiTheme="majorHAnsi" w:hAnsiTheme="majorHAnsi"/>
                <w:sz w:val="24"/>
                <w:szCs w:val="24"/>
              </w:rPr>
            </w:pPr>
          </w:p>
        </w:tc>
      </w:tr>
      <w:tr w:rsidR="00012269" w:rsidRPr="00BD07D1" w:rsidTr="009E60AE">
        <w:trPr>
          <w:trHeight w:val="4670"/>
        </w:trPr>
        <w:tc>
          <w:tcPr>
            <w:tcW w:w="738" w:type="dxa"/>
          </w:tcPr>
          <w:p w:rsidR="00012269" w:rsidRPr="00BD07D1" w:rsidRDefault="00012269" w:rsidP="00BD07D1">
            <w:pPr>
              <w:pStyle w:val="ListParagraph"/>
              <w:numPr>
                <w:ilvl w:val="0"/>
                <w:numId w:val="2"/>
              </w:numPr>
              <w:jc w:val="both"/>
              <w:rPr>
                <w:rFonts w:asciiTheme="majorHAnsi" w:hAnsiTheme="majorHAnsi"/>
                <w:sz w:val="24"/>
                <w:szCs w:val="24"/>
              </w:rPr>
            </w:pPr>
          </w:p>
        </w:tc>
        <w:tc>
          <w:tcPr>
            <w:tcW w:w="8100" w:type="dxa"/>
          </w:tcPr>
          <w:p w:rsidR="00320D4D" w:rsidRPr="00BD07D1" w:rsidRDefault="00320D4D" w:rsidP="00BD07D1">
            <w:pPr>
              <w:tabs>
                <w:tab w:val="left" w:pos="270"/>
              </w:tabs>
              <w:jc w:val="both"/>
              <w:rPr>
                <w:rFonts w:asciiTheme="majorHAnsi" w:hAnsiTheme="majorHAnsi" w:cs="Times New Roman"/>
                <w:sz w:val="24"/>
                <w:szCs w:val="24"/>
              </w:rPr>
            </w:pPr>
            <w:r w:rsidRPr="00BD07D1">
              <w:rPr>
                <w:rFonts w:asciiTheme="majorHAnsi" w:hAnsiTheme="majorHAnsi" w:cs="Times New Roman"/>
                <w:sz w:val="24"/>
                <w:szCs w:val="24"/>
              </w:rPr>
              <w:t>Consider the following searching problem:</w:t>
            </w:r>
          </w:p>
          <w:p w:rsidR="00320D4D" w:rsidRPr="00BD07D1" w:rsidRDefault="00320D4D" w:rsidP="00BD07D1">
            <w:pPr>
              <w:tabs>
                <w:tab w:val="left" w:pos="270"/>
              </w:tabs>
              <w:jc w:val="both"/>
              <w:rPr>
                <w:rFonts w:asciiTheme="majorHAnsi" w:hAnsiTheme="majorHAnsi" w:cs="Times New Roman"/>
                <w:sz w:val="24"/>
                <w:szCs w:val="24"/>
              </w:rPr>
            </w:pPr>
          </w:p>
          <w:p w:rsidR="00320D4D" w:rsidRPr="00BD07D1" w:rsidRDefault="00320D4D" w:rsidP="00BD07D1">
            <w:pPr>
              <w:tabs>
                <w:tab w:val="left" w:pos="270"/>
              </w:tabs>
              <w:jc w:val="both"/>
              <w:rPr>
                <w:rFonts w:asciiTheme="majorHAnsi" w:hAnsiTheme="majorHAnsi" w:cs="Times New Roman"/>
                <w:sz w:val="24"/>
                <w:szCs w:val="24"/>
              </w:rPr>
            </w:pPr>
            <w:r w:rsidRPr="00BD07D1">
              <w:rPr>
                <w:rFonts w:asciiTheme="majorHAnsi" w:hAnsiTheme="majorHAnsi" w:cs="Times New Roman"/>
                <w:b/>
                <w:sz w:val="24"/>
                <w:szCs w:val="24"/>
              </w:rPr>
              <w:t>Input:</w:t>
            </w:r>
            <w:r w:rsidRPr="00BD07D1">
              <w:rPr>
                <w:rFonts w:asciiTheme="majorHAnsi" w:hAnsiTheme="majorHAnsi" w:cs="Times New Roman"/>
                <w:sz w:val="24"/>
                <w:szCs w:val="24"/>
              </w:rPr>
              <w:t xml:space="preserve"> A sequence of n numbers </w:t>
            </w:r>
            <w:r w:rsidRPr="00BD07D1">
              <w:rPr>
                <w:rFonts w:asciiTheme="majorHAnsi" w:hAnsiTheme="majorHAnsi" w:cs="Times New Roman"/>
                <w:b/>
                <w:sz w:val="24"/>
                <w:szCs w:val="24"/>
              </w:rPr>
              <w:t>A</w:t>
            </w:r>
            <w:r w:rsidRPr="00BD07D1">
              <w:rPr>
                <w:rFonts w:asciiTheme="majorHAnsi" w:hAnsiTheme="majorHAnsi" w:cs="Times New Roman"/>
                <w:sz w:val="24"/>
                <w:szCs w:val="24"/>
              </w:rPr>
              <w:t xml:space="preserve"> = &lt;a</w:t>
            </w:r>
            <w:r w:rsidRPr="00BD07D1">
              <w:rPr>
                <w:rFonts w:asciiTheme="majorHAnsi" w:hAnsiTheme="majorHAnsi" w:cs="Times New Roman"/>
                <w:sz w:val="24"/>
                <w:szCs w:val="24"/>
                <w:vertAlign w:val="subscript"/>
              </w:rPr>
              <w:t>1</w:t>
            </w:r>
            <w:r w:rsidRPr="00BD07D1">
              <w:rPr>
                <w:rFonts w:asciiTheme="majorHAnsi" w:hAnsiTheme="majorHAnsi" w:cs="Times New Roman"/>
                <w:sz w:val="24"/>
                <w:szCs w:val="24"/>
              </w:rPr>
              <w:t>, a</w:t>
            </w:r>
            <w:r w:rsidRPr="00BD07D1">
              <w:rPr>
                <w:rFonts w:asciiTheme="majorHAnsi" w:hAnsiTheme="majorHAnsi" w:cs="Times New Roman"/>
                <w:sz w:val="24"/>
                <w:szCs w:val="24"/>
                <w:vertAlign w:val="subscript"/>
              </w:rPr>
              <w:t>2</w:t>
            </w:r>
            <w:r w:rsidRPr="00BD07D1">
              <w:rPr>
                <w:rFonts w:asciiTheme="majorHAnsi" w:hAnsiTheme="majorHAnsi" w:cs="Times New Roman"/>
                <w:sz w:val="24"/>
                <w:szCs w:val="24"/>
              </w:rPr>
              <w:t xml:space="preserve">, </w:t>
            </w:r>
            <w:proofErr w:type="gramStart"/>
            <w:r w:rsidRPr="00BD07D1">
              <w:rPr>
                <w:rFonts w:asciiTheme="majorHAnsi" w:hAnsiTheme="majorHAnsi" w:cs="Times New Roman"/>
                <w:sz w:val="24"/>
                <w:szCs w:val="24"/>
              </w:rPr>
              <w:t>. . . ,</w:t>
            </w:r>
            <w:proofErr w:type="gramEnd"/>
            <w:r w:rsidRPr="00BD07D1">
              <w:rPr>
                <w:rFonts w:asciiTheme="majorHAnsi" w:hAnsiTheme="majorHAnsi" w:cs="Times New Roman"/>
                <w:sz w:val="24"/>
                <w:szCs w:val="24"/>
              </w:rPr>
              <w:t xml:space="preserve"> a</w:t>
            </w:r>
            <w:r w:rsidRPr="00BD07D1">
              <w:rPr>
                <w:rFonts w:asciiTheme="majorHAnsi" w:hAnsiTheme="majorHAnsi" w:cs="Times New Roman"/>
                <w:sz w:val="24"/>
                <w:szCs w:val="24"/>
                <w:vertAlign w:val="subscript"/>
              </w:rPr>
              <w:t>n</w:t>
            </w:r>
            <w:r w:rsidRPr="00BD07D1">
              <w:rPr>
                <w:rFonts w:asciiTheme="majorHAnsi" w:hAnsiTheme="majorHAnsi" w:cs="Times New Roman"/>
                <w:sz w:val="24"/>
                <w:szCs w:val="24"/>
              </w:rPr>
              <w:t xml:space="preserve">&gt; and a value </w:t>
            </w:r>
            <w:r w:rsidRPr="00BD07D1">
              <w:rPr>
                <w:rFonts w:asciiTheme="majorHAnsi" w:hAnsiTheme="majorHAnsi" w:cs="Times New Roman"/>
                <w:b/>
                <w:sz w:val="24"/>
                <w:szCs w:val="24"/>
              </w:rPr>
              <w:t>V</w:t>
            </w:r>
            <w:r w:rsidRPr="00BD07D1">
              <w:rPr>
                <w:rFonts w:asciiTheme="majorHAnsi" w:hAnsiTheme="majorHAnsi" w:cs="Times New Roman"/>
                <w:sz w:val="24"/>
                <w:szCs w:val="24"/>
              </w:rPr>
              <w:t>.</w:t>
            </w:r>
          </w:p>
          <w:p w:rsidR="00320D4D" w:rsidRPr="00BD07D1" w:rsidRDefault="00320D4D" w:rsidP="00BD07D1">
            <w:pPr>
              <w:tabs>
                <w:tab w:val="left" w:pos="270"/>
              </w:tabs>
              <w:jc w:val="both"/>
              <w:rPr>
                <w:rFonts w:asciiTheme="majorHAnsi" w:hAnsiTheme="majorHAnsi" w:cs="Times New Roman"/>
                <w:sz w:val="24"/>
                <w:szCs w:val="24"/>
              </w:rPr>
            </w:pPr>
            <w:r w:rsidRPr="00BD07D1">
              <w:rPr>
                <w:rFonts w:asciiTheme="majorHAnsi" w:hAnsiTheme="majorHAnsi" w:cs="Times New Roman"/>
                <w:b/>
                <w:sz w:val="24"/>
                <w:szCs w:val="24"/>
              </w:rPr>
              <w:t>Output:</w:t>
            </w:r>
            <w:r w:rsidRPr="00BD07D1">
              <w:rPr>
                <w:rFonts w:asciiTheme="majorHAnsi" w:hAnsiTheme="majorHAnsi" w:cs="Times New Roman"/>
                <w:sz w:val="24"/>
                <w:szCs w:val="24"/>
              </w:rPr>
              <w:t xml:space="preserve"> An index </w:t>
            </w:r>
            <w:proofErr w:type="spellStart"/>
            <w:r w:rsidRPr="00BD07D1">
              <w:rPr>
                <w:rFonts w:asciiTheme="majorHAnsi" w:hAnsiTheme="majorHAnsi" w:cs="Times New Roman"/>
                <w:b/>
                <w:sz w:val="24"/>
                <w:szCs w:val="24"/>
              </w:rPr>
              <w:t>i</w:t>
            </w:r>
            <w:proofErr w:type="spellEnd"/>
            <w:r w:rsidRPr="00BD07D1">
              <w:rPr>
                <w:rFonts w:asciiTheme="majorHAnsi" w:hAnsiTheme="majorHAnsi" w:cs="Times New Roman"/>
                <w:b/>
                <w:sz w:val="24"/>
                <w:szCs w:val="24"/>
              </w:rPr>
              <w:t xml:space="preserve"> </w:t>
            </w:r>
            <w:r w:rsidRPr="00BD07D1">
              <w:rPr>
                <w:rFonts w:asciiTheme="majorHAnsi" w:hAnsiTheme="majorHAnsi" w:cs="Times New Roman"/>
                <w:sz w:val="24"/>
                <w:szCs w:val="24"/>
              </w:rPr>
              <w:t xml:space="preserve">such that </w:t>
            </w:r>
            <w:r w:rsidRPr="00BD07D1">
              <w:rPr>
                <w:rFonts w:asciiTheme="majorHAnsi" w:hAnsiTheme="majorHAnsi" w:cs="Times New Roman"/>
                <w:b/>
                <w:sz w:val="24"/>
                <w:szCs w:val="24"/>
              </w:rPr>
              <w:t>V = A[</w:t>
            </w:r>
            <w:proofErr w:type="spellStart"/>
            <w:r w:rsidRPr="00BD07D1">
              <w:rPr>
                <w:rFonts w:asciiTheme="majorHAnsi" w:hAnsiTheme="majorHAnsi" w:cs="Times New Roman"/>
                <w:b/>
                <w:sz w:val="24"/>
                <w:szCs w:val="24"/>
              </w:rPr>
              <w:t>i</w:t>
            </w:r>
            <w:proofErr w:type="spellEnd"/>
            <w:r w:rsidRPr="00BD07D1">
              <w:rPr>
                <w:rFonts w:asciiTheme="majorHAnsi" w:hAnsiTheme="majorHAnsi" w:cs="Times New Roman"/>
                <w:b/>
                <w:sz w:val="24"/>
                <w:szCs w:val="24"/>
              </w:rPr>
              <w:t>]</w:t>
            </w:r>
            <w:r w:rsidRPr="00BD07D1">
              <w:rPr>
                <w:rFonts w:asciiTheme="majorHAnsi" w:hAnsiTheme="majorHAnsi" w:cs="Times New Roman"/>
                <w:sz w:val="24"/>
                <w:szCs w:val="24"/>
              </w:rPr>
              <w:t xml:space="preserve"> or the special value nil if </w:t>
            </w:r>
            <w:r w:rsidRPr="00BD07D1">
              <w:rPr>
                <w:rFonts w:asciiTheme="majorHAnsi" w:hAnsiTheme="majorHAnsi" w:cs="Times New Roman"/>
                <w:b/>
                <w:sz w:val="24"/>
                <w:szCs w:val="24"/>
              </w:rPr>
              <w:t>V</w:t>
            </w:r>
            <w:r w:rsidRPr="00BD07D1">
              <w:rPr>
                <w:rFonts w:asciiTheme="majorHAnsi" w:hAnsiTheme="majorHAnsi" w:cs="Times New Roman"/>
                <w:sz w:val="24"/>
                <w:szCs w:val="24"/>
              </w:rPr>
              <w:t xml:space="preserve"> does not appear in </w:t>
            </w:r>
            <w:r w:rsidRPr="00BD07D1">
              <w:rPr>
                <w:rFonts w:asciiTheme="majorHAnsi" w:hAnsiTheme="majorHAnsi" w:cs="Times New Roman"/>
                <w:b/>
                <w:sz w:val="24"/>
                <w:szCs w:val="24"/>
              </w:rPr>
              <w:t>A</w:t>
            </w:r>
            <w:r w:rsidRPr="00BD07D1">
              <w:rPr>
                <w:rFonts w:asciiTheme="majorHAnsi" w:hAnsiTheme="majorHAnsi" w:cs="Times New Roman"/>
                <w:sz w:val="24"/>
                <w:szCs w:val="24"/>
              </w:rPr>
              <w:t xml:space="preserve">. </w:t>
            </w:r>
          </w:p>
          <w:p w:rsidR="00320D4D" w:rsidRPr="00BD07D1" w:rsidRDefault="00320D4D" w:rsidP="00BD07D1">
            <w:pPr>
              <w:tabs>
                <w:tab w:val="left" w:pos="270"/>
              </w:tabs>
              <w:jc w:val="both"/>
              <w:rPr>
                <w:rFonts w:asciiTheme="majorHAnsi" w:hAnsiTheme="majorHAnsi" w:cs="Times New Roman"/>
                <w:sz w:val="24"/>
                <w:szCs w:val="24"/>
              </w:rPr>
            </w:pPr>
            <w:r w:rsidRPr="00BD07D1">
              <w:rPr>
                <w:rFonts w:asciiTheme="majorHAnsi" w:hAnsiTheme="majorHAnsi" w:cs="Times New Roman"/>
                <w:sz w:val="24"/>
                <w:szCs w:val="24"/>
              </w:rPr>
              <w:t xml:space="preserve">Write a C/C++ code for linear search, which scans through the sequence, looking for </w:t>
            </w:r>
            <w:r w:rsidRPr="00BD07D1">
              <w:rPr>
                <w:rFonts w:asciiTheme="majorHAnsi" w:hAnsiTheme="majorHAnsi" w:cs="Times New Roman"/>
                <w:b/>
                <w:sz w:val="24"/>
                <w:szCs w:val="24"/>
              </w:rPr>
              <w:t>V</w:t>
            </w:r>
            <w:r w:rsidRPr="00BD07D1">
              <w:rPr>
                <w:rFonts w:asciiTheme="majorHAnsi" w:hAnsiTheme="majorHAnsi" w:cs="Times New Roman"/>
                <w:sz w:val="24"/>
                <w:szCs w:val="24"/>
              </w:rPr>
              <w:t>.”</w:t>
            </w:r>
          </w:p>
          <w:tbl>
            <w:tblPr>
              <w:tblStyle w:val="TableGrid"/>
              <w:tblW w:w="0" w:type="auto"/>
              <w:tblLook w:val="04A0" w:firstRow="1" w:lastRow="0" w:firstColumn="1" w:lastColumn="0" w:noHBand="0" w:noVBand="1"/>
            </w:tblPr>
            <w:tblGrid>
              <w:gridCol w:w="3934"/>
              <w:gridCol w:w="3935"/>
            </w:tblGrid>
            <w:tr w:rsidR="00320D4D" w:rsidRPr="00BD07D1" w:rsidTr="00320D4D">
              <w:tc>
                <w:tcPr>
                  <w:tcW w:w="3934" w:type="dxa"/>
                </w:tcPr>
                <w:p w:rsidR="00320D4D" w:rsidRPr="00BD07D1" w:rsidRDefault="00320D4D" w:rsidP="00BD07D1">
                  <w:pPr>
                    <w:tabs>
                      <w:tab w:val="left" w:pos="270"/>
                    </w:tabs>
                    <w:jc w:val="both"/>
                    <w:rPr>
                      <w:rFonts w:asciiTheme="majorHAnsi" w:hAnsiTheme="majorHAnsi" w:cs="Times New Roman"/>
                      <w:b/>
                      <w:sz w:val="24"/>
                      <w:szCs w:val="24"/>
                    </w:rPr>
                  </w:pPr>
                  <w:r w:rsidRPr="00BD07D1">
                    <w:rPr>
                      <w:rFonts w:asciiTheme="majorHAnsi" w:hAnsiTheme="majorHAnsi" w:cs="Times New Roman"/>
                      <w:b/>
                      <w:sz w:val="24"/>
                      <w:szCs w:val="24"/>
                    </w:rPr>
                    <w:t>Sample Input:</w:t>
                  </w:r>
                </w:p>
                <w:p w:rsidR="00320D4D" w:rsidRPr="00BD07D1" w:rsidRDefault="00320D4D" w:rsidP="00BD07D1">
                  <w:pPr>
                    <w:tabs>
                      <w:tab w:val="left" w:pos="270"/>
                    </w:tabs>
                    <w:jc w:val="both"/>
                    <w:rPr>
                      <w:rFonts w:asciiTheme="majorHAnsi" w:hAnsiTheme="majorHAnsi" w:cs="Times New Roman"/>
                      <w:sz w:val="24"/>
                      <w:szCs w:val="24"/>
                    </w:rPr>
                  </w:pPr>
                  <w:r w:rsidRPr="00BD07D1">
                    <w:rPr>
                      <w:rFonts w:asciiTheme="majorHAnsi" w:hAnsiTheme="majorHAnsi" w:cs="Times New Roman"/>
                      <w:sz w:val="24"/>
                      <w:szCs w:val="24"/>
                    </w:rPr>
                    <w:t>Enter the size of array:</w:t>
                  </w:r>
                </w:p>
                <w:p w:rsidR="00320D4D" w:rsidRPr="00BD07D1" w:rsidRDefault="00320D4D" w:rsidP="00BD07D1">
                  <w:pPr>
                    <w:tabs>
                      <w:tab w:val="left" w:pos="270"/>
                    </w:tabs>
                    <w:jc w:val="both"/>
                    <w:rPr>
                      <w:rFonts w:asciiTheme="majorHAnsi" w:hAnsiTheme="majorHAnsi" w:cs="Times New Roman"/>
                      <w:sz w:val="24"/>
                      <w:szCs w:val="24"/>
                    </w:rPr>
                  </w:pPr>
                  <w:r w:rsidRPr="00BD07D1">
                    <w:rPr>
                      <w:rFonts w:asciiTheme="majorHAnsi" w:hAnsiTheme="majorHAnsi" w:cs="Times New Roman"/>
                      <w:sz w:val="24"/>
                      <w:szCs w:val="24"/>
                    </w:rPr>
                    <w:t>6</w:t>
                  </w:r>
                </w:p>
                <w:p w:rsidR="00320D4D" w:rsidRPr="00BD07D1" w:rsidRDefault="00320D4D" w:rsidP="00BD07D1">
                  <w:pPr>
                    <w:tabs>
                      <w:tab w:val="left" w:pos="270"/>
                    </w:tabs>
                    <w:jc w:val="both"/>
                    <w:rPr>
                      <w:rFonts w:asciiTheme="majorHAnsi" w:hAnsiTheme="majorHAnsi" w:cs="Times New Roman"/>
                      <w:sz w:val="24"/>
                      <w:szCs w:val="24"/>
                    </w:rPr>
                  </w:pPr>
                  <w:r w:rsidRPr="00BD07D1">
                    <w:rPr>
                      <w:rFonts w:asciiTheme="majorHAnsi" w:hAnsiTheme="majorHAnsi" w:cs="Times New Roman"/>
                      <w:sz w:val="24"/>
                      <w:szCs w:val="24"/>
                    </w:rPr>
                    <w:t>Enter the elements of array:</w:t>
                  </w:r>
                </w:p>
                <w:p w:rsidR="00320D4D" w:rsidRPr="00BD07D1" w:rsidRDefault="00320D4D" w:rsidP="00BD07D1">
                  <w:pPr>
                    <w:tabs>
                      <w:tab w:val="left" w:pos="270"/>
                    </w:tabs>
                    <w:jc w:val="both"/>
                    <w:rPr>
                      <w:rFonts w:asciiTheme="majorHAnsi" w:hAnsiTheme="majorHAnsi" w:cs="Times New Roman"/>
                      <w:sz w:val="24"/>
                      <w:szCs w:val="24"/>
                    </w:rPr>
                  </w:pPr>
                  <w:r w:rsidRPr="00BD07D1">
                    <w:rPr>
                      <w:rFonts w:asciiTheme="majorHAnsi" w:hAnsiTheme="majorHAnsi" w:cs="Times New Roman"/>
                      <w:sz w:val="24"/>
                      <w:szCs w:val="24"/>
                    </w:rPr>
                    <w:t>1,5,3,7,9,5</w:t>
                  </w:r>
                </w:p>
                <w:p w:rsidR="00320D4D" w:rsidRPr="00BD07D1" w:rsidRDefault="00320D4D" w:rsidP="00BD07D1">
                  <w:pPr>
                    <w:tabs>
                      <w:tab w:val="left" w:pos="270"/>
                    </w:tabs>
                    <w:jc w:val="both"/>
                    <w:rPr>
                      <w:rFonts w:asciiTheme="majorHAnsi" w:hAnsiTheme="majorHAnsi" w:cs="Times New Roman"/>
                      <w:sz w:val="24"/>
                      <w:szCs w:val="24"/>
                    </w:rPr>
                  </w:pPr>
                  <w:r w:rsidRPr="00BD07D1">
                    <w:rPr>
                      <w:rFonts w:asciiTheme="majorHAnsi" w:hAnsiTheme="majorHAnsi" w:cs="Times New Roman"/>
                      <w:sz w:val="24"/>
                      <w:szCs w:val="24"/>
                    </w:rPr>
                    <w:t>Enter the value you want to search?</w:t>
                  </w:r>
                </w:p>
                <w:p w:rsidR="00320D4D" w:rsidRPr="00BD07D1" w:rsidRDefault="00320D4D" w:rsidP="00BD07D1">
                  <w:pPr>
                    <w:tabs>
                      <w:tab w:val="left" w:pos="270"/>
                    </w:tabs>
                    <w:jc w:val="both"/>
                    <w:rPr>
                      <w:rFonts w:asciiTheme="majorHAnsi" w:hAnsiTheme="majorHAnsi" w:cs="Times New Roman"/>
                      <w:sz w:val="24"/>
                      <w:szCs w:val="24"/>
                    </w:rPr>
                  </w:pPr>
                  <w:r w:rsidRPr="00BD07D1">
                    <w:rPr>
                      <w:rFonts w:asciiTheme="majorHAnsi" w:hAnsiTheme="majorHAnsi" w:cs="Times New Roman"/>
                      <w:sz w:val="24"/>
                      <w:szCs w:val="24"/>
                    </w:rPr>
                    <w:t>7</w:t>
                  </w:r>
                </w:p>
                <w:p w:rsidR="00320D4D" w:rsidRPr="00BD07D1" w:rsidRDefault="00320D4D" w:rsidP="00BD07D1">
                  <w:pPr>
                    <w:tabs>
                      <w:tab w:val="left" w:pos="270"/>
                    </w:tabs>
                    <w:jc w:val="both"/>
                    <w:rPr>
                      <w:rFonts w:asciiTheme="majorHAnsi" w:hAnsiTheme="majorHAnsi" w:cs="Times New Roman"/>
                      <w:sz w:val="24"/>
                      <w:szCs w:val="24"/>
                    </w:rPr>
                  </w:pPr>
                  <w:r w:rsidRPr="00BD07D1">
                    <w:rPr>
                      <w:rFonts w:asciiTheme="majorHAnsi" w:hAnsiTheme="majorHAnsi" w:cs="Times New Roman"/>
                      <w:b/>
                      <w:sz w:val="24"/>
                      <w:szCs w:val="24"/>
                    </w:rPr>
                    <w:t>Output:</w:t>
                  </w:r>
                  <w:r w:rsidRPr="00BD07D1">
                    <w:rPr>
                      <w:rFonts w:asciiTheme="majorHAnsi" w:hAnsiTheme="majorHAnsi" w:cs="Times New Roman"/>
                      <w:sz w:val="24"/>
                      <w:szCs w:val="24"/>
                    </w:rPr>
                    <w:t xml:space="preserve"> </w:t>
                  </w:r>
                </w:p>
                <w:p w:rsidR="00320D4D" w:rsidRPr="00BD07D1" w:rsidRDefault="00320D4D" w:rsidP="00BD07D1">
                  <w:pPr>
                    <w:tabs>
                      <w:tab w:val="left" w:pos="270"/>
                    </w:tabs>
                    <w:jc w:val="both"/>
                    <w:rPr>
                      <w:rFonts w:asciiTheme="majorHAnsi" w:hAnsiTheme="majorHAnsi" w:cs="Times New Roman"/>
                      <w:sz w:val="24"/>
                      <w:szCs w:val="24"/>
                    </w:rPr>
                  </w:pPr>
                  <w:r w:rsidRPr="00BD07D1">
                    <w:rPr>
                      <w:rFonts w:asciiTheme="majorHAnsi" w:hAnsiTheme="majorHAnsi" w:cs="Times New Roman"/>
                      <w:sz w:val="24"/>
                      <w:szCs w:val="24"/>
                    </w:rPr>
                    <w:t>Found at index number 3.</w:t>
                  </w:r>
                </w:p>
              </w:tc>
              <w:tc>
                <w:tcPr>
                  <w:tcW w:w="3935" w:type="dxa"/>
                </w:tcPr>
                <w:p w:rsidR="00320D4D" w:rsidRPr="00BD07D1" w:rsidRDefault="00320D4D" w:rsidP="00BD07D1">
                  <w:pPr>
                    <w:tabs>
                      <w:tab w:val="left" w:pos="270"/>
                    </w:tabs>
                    <w:jc w:val="both"/>
                    <w:rPr>
                      <w:rFonts w:asciiTheme="majorHAnsi" w:hAnsiTheme="majorHAnsi" w:cs="Times New Roman"/>
                      <w:b/>
                      <w:sz w:val="24"/>
                      <w:szCs w:val="24"/>
                    </w:rPr>
                  </w:pPr>
                  <w:r w:rsidRPr="00BD07D1">
                    <w:rPr>
                      <w:rFonts w:asciiTheme="majorHAnsi" w:hAnsiTheme="majorHAnsi" w:cs="Times New Roman"/>
                      <w:b/>
                      <w:sz w:val="24"/>
                      <w:szCs w:val="24"/>
                    </w:rPr>
                    <w:t>Sample Input:</w:t>
                  </w:r>
                </w:p>
                <w:p w:rsidR="00320D4D" w:rsidRPr="00BD07D1" w:rsidRDefault="00320D4D" w:rsidP="00BD07D1">
                  <w:pPr>
                    <w:tabs>
                      <w:tab w:val="left" w:pos="270"/>
                    </w:tabs>
                    <w:jc w:val="both"/>
                    <w:rPr>
                      <w:rFonts w:asciiTheme="majorHAnsi" w:hAnsiTheme="majorHAnsi" w:cs="Times New Roman"/>
                      <w:sz w:val="24"/>
                      <w:szCs w:val="24"/>
                    </w:rPr>
                  </w:pPr>
                  <w:r w:rsidRPr="00BD07D1">
                    <w:rPr>
                      <w:rFonts w:asciiTheme="majorHAnsi" w:hAnsiTheme="majorHAnsi" w:cs="Times New Roman"/>
                      <w:sz w:val="24"/>
                      <w:szCs w:val="24"/>
                    </w:rPr>
                    <w:t>Enter the size of array:</w:t>
                  </w:r>
                </w:p>
                <w:p w:rsidR="00320D4D" w:rsidRPr="00BD07D1" w:rsidRDefault="00320D4D" w:rsidP="00BD07D1">
                  <w:pPr>
                    <w:tabs>
                      <w:tab w:val="left" w:pos="270"/>
                    </w:tabs>
                    <w:jc w:val="both"/>
                    <w:rPr>
                      <w:rFonts w:asciiTheme="majorHAnsi" w:hAnsiTheme="majorHAnsi" w:cs="Times New Roman"/>
                      <w:sz w:val="24"/>
                      <w:szCs w:val="24"/>
                    </w:rPr>
                  </w:pPr>
                  <w:r w:rsidRPr="00BD07D1">
                    <w:rPr>
                      <w:rFonts w:asciiTheme="majorHAnsi" w:hAnsiTheme="majorHAnsi" w:cs="Times New Roman"/>
                      <w:sz w:val="24"/>
                      <w:szCs w:val="24"/>
                    </w:rPr>
                    <w:t>6</w:t>
                  </w:r>
                </w:p>
                <w:p w:rsidR="00320D4D" w:rsidRPr="00BD07D1" w:rsidRDefault="00320D4D" w:rsidP="00BD07D1">
                  <w:pPr>
                    <w:tabs>
                      <w:tab w:val="left" w:pos="270"/>
                    </w:tabs>
                    <w:jc w:val="both"/>
                    <w:rPr>
                      <w:rFonts w:asciiTheme="majorHAnsi" w:hAnsiTheme="majorHAnsi" w:cs="Times New Roman"/>
                      <w:sz w:val="24"/>
                      <w:szCs w:val="24"/>
                    </w:rPr>
                  </w:pPr>
                  <w:r w:rsidRPr="00BD07D1">
                    <w:rPr>
                      <w:rFonts w:asciiTheme="majorHAnsi" w:hAnsiTheme="majorHAnsi" w:cs="Times New Roman"/>
                      <w:sz w:val="24"/>
                      <w:szCs w:val="24"/>
                    </w:rPr>
                    <w:t>Enter the elements of array:</w:t>
                  </w:r>
                </w:p>
                <w:p w:rsidR="00320D4D" w:rsidRPr="00BD07D1" w:rsidRDefault="00320D4D" w:rsidP="00BD07D1">
                  <w:pPr>
                    <w:tabs>
                      <w:tab w:val="left" w:pos="270"/>
                    </w:tabs>
                    <w:jc w:val="both"/>
                    <w:rPr>
                      <w:rFonts w:asciiTheme="majorHAnsi" w:hAnsiTheme="majorHAnsi" w:cs="Times New Roman"/>
                      <w:sz w:val="24"/>
                      <w:szCs w:val="24"/>
                    </w:rPr>
                  </w:pPr>
                  <w:r w:rsidRPr="00BD07D1">
                    <w:rPr>
                      <w:rFonts w:asciiTheme="majorHAnsi" w:hAnsiTheme="majorHAnsi" w:cs="Times New Roman"/>
                      <w:sz w:val="24"/>
                      <w:szCs w:val="24"/>
                    </w:rPr>
                    <w:t>1,5,3,7,9,5</w:t>
                  </w:r>
                </w:p>
                <w:p w:rsidR="00320D4D" w:rsidRPr="00BD07D1" w:rsidRDefault="00320D4D" w:rsidP="00BD07D1">
                  <w:pPr>
                    <w:tabs>
                      <w:tab w:val="left" w:pos="270"/>
                    </w:tabs>
                    <w:jc w:val="both"/>
                    <w:rPr>
                      <w:rFonts w:asciiTheme="majorHAnsi" w:hAnsiTheme="majorHAnsi" w:cs="Times New Roman"/>
                      <w:sz w:val="24"/>
                      <w:szCs w:val="24"/>
                    </w:rPr>
                  </w:pPr>
                  <w:r w:rsidRPr="00BD07D1">
                    <w:rPr>
                      <w:rFonts w:asciiTheme="majorHAnsi" w:hAnsiTheme="majorHAnsi" w:cs="Times New Roman"/>
                      <w:sz w:val="24"/>
                      <w:szCs w:val="24"/>
                    </w:rPr>
                    <w:t>Enter the value you want to search?</w:t>
                  </w:r>
                </w:p>
                <w:p w:rsidR="00320D4D" w:rsidRPr="00BD07D1" w:rsidRDefault="00320D4D" w:rsidP="00BD07D1">
                  <w:pPr>
                    <w:tabs>
                      <w:tab w:val="left" w:pos="270"/>
                    </w:tabs>
                    <w:jc w:val="both"/>
                    <w:rPr>
                      <w:rFonts w:asciiTheme="majorHAnsi" w:hAnsiTheme="majorHAnsi" w:cs="Times New Roman"/>
                      <w:sz w:val="24"/>
                      <w:szCs w:val="24"/>
                    </w:rPr>
                  </w:pPr>
                  <w:r w:rsidRPr="00BD07D1">
                    <w:rPr>
                      <w:rFonts w:asciiTheme="majorHAnsi" w:hAnsiTheme="majorHAnsi" w:cs="Times New Roman"/>
                      <w:sz w:val="24"/>
                      <w:szCs w:val="24"/>
                    </w:rPr>
                    <w:t>4</w:t>
                  </w:r>
                </w:p>
                <w:p w:rsidR="00320D4D" w:rsidRPr="00BD07D1" w:rsidRDefault="00320D4D" w:rsidP="00BD07D1">
                  <w:pPr>
                    <w:tabs>
                      <w:tab w:val="left" w:pos="270"/>
                    </w:tabs>
                    <w:jc w:val="both"/>
                    <w:rPr>
                      <w:rFonts w:asciiTheme="majorHAnsi" w:hAnsiTheme="majorHAnsi" w:cs="Times New Roman"/>
                      <w:sz w:val="24"/>
                      <w:szCs w:val="24"/>
                    </w:rPr>
                  </w:pPr>
                  <w:r w:rsidRPr="00BD07D1">
                    <w:rPr>
                      <w:rFonts w:asciiTheme="majorHAnsi" w:hAnsiTheme="majorHAnsi" w:cs="Times New Roman"/>
                      <w:b/>
                      <w:sz w:val="24"/>
                      <w:szCs w:val="24"/>
                    </w:rPr>
                    <w:t xml:space="preserve">Output: </w:t>
                  </w:r>
                </w:p>
                <w:p w:rsidR="00320D4D" w:rsidRPr="00BD07D1" w:rsidRDefault="00320D4D" w:rsidP="00BD07D1">
                  <w:pPr>
                    <w:tabs>
                      <w:tab w:val="left" w:pos="270"/>
                    </w:tabs>
                    <w:jc w:val="both"/>
                    <w:rPr>
                      <w:rFonts w:asciiTheme="majorHAnsi" w:hAnsiTheme="majorHAnsi" w:cs="Times New Roman"/>
                      <w:sz w:val="24"/>
                      <w:szCs w:val="24"/>
                    </w:rPr>
                  </w:pPr>
                  <w:r w:rsidRPr="00BD07D1">
                    <w:rPr>
                      <w:rFonts w:asciiTheme="majorHAnsi" w:hAnsiTheme="majorHAnsi" w:cs="Times New Roman"/>
                      <w:sz w:val="24"/>
                      <w:szCs w:val="24"/>
                    </w:rPr>
                    <w:t>nil</w:t>
                  </w:r>
                </w:p>
              </w:tc>
            </w:tr>
          </w:tbl>
          <w:p w:rsidR="00012269" w:rsidRPr="00BD07D1" w:rsidRDefault="00012269" w:rsidP="00BD07D1">
            <w:pPr>
              <w:jc w:val="both"/>
              <w:rPr>
                <w:rFonts w:asciiTheme="majorHAnsi" w:hAnsiTheme="majorHAnsi"/>
                <w:sz w:val="24"/>
                <w:szCs w:val="24"/>
              </w:rPr>
            </w:pPr>
          </w:p>
        </w:tc>
        <w:tc>
          <w:tcPr>
            <w:tcW w:w="738" w:type="dxa"/>
          </w:tcPr>
          <w:p w:rsidR="00012269" w:rsidRPr="00BD07D1" w:rsidRDefault="00012269" w:rsidP="00BD07D1">
            <w:pPr>
              <w:jc w:val="both"/>
              <w:rPr>
                <w:rFonts w:asciiTheme="majorHAnsi" w:hAnsiTheme="majorHAnsi"/>
                <w:sz w:val="24"/>
                <w:szCs w:val="24"/>
              </w:rPr>
            </w:pPr>
          </w:p>
        </w:tc>
      </w:tr>
      <w:tr w:rsidR="00012269" w:rsidRPr="00BD07D1" w:rsidTr="009E60AE">
        <w:tc>
          <w:tcPr>
            <w:tcW w:w="738" w:type="dxa"/>
          </w:tcPr>
          <w:p w:rsidR="00012269" w:rsidRPr="00BD07D1" w:rsidRDefault="00012269" w:rsidP="00BD07D1">
            <w:pPr>
              <w:pStyle w:val="ListParagraph"/>
              <w:numPr>
                <w:ilvl w:val="0"/>
                <w:numId w:val="2"/>
              </w:numPr>
              <w:jc w:val="both"/>
              <w:rPr>
                <w:rFonts w:asciiTheme="majorHAnsi" w:hAnsiTheme="majorHAnsi"/>
                <w:sz w:val="24"/>
                <w:szCs w:val="24"/>
              </w:rPr>
            </w:pPr>
          </w:p>
        </w:tc>
        <w:tc>
          <w:tcPr>
            <w:tcW w:w="8100" w:type="dxa"/>
          </w:tcPr>
          <w:p w:rsidR="00B16FEC" w:rsidRPr="00BD07D1" w:rsidRDefault="00B16FEC" w:rsidP="00BD07D1">
            <w:pPr>
              <w:tabs>
                <w:tab w:val="left" w:pos="270"/>
              </w:tabs>
              <w:jc w:val="both"/>
              <w:rPr>
                <w:rFonts w:asciiTheme="majorHAnsi" w:hAnsiTheme="majorHAnsi" w:cs="Times New Roman"/>
                <w:sz w:val="24"/>
                <w:szCs w:val="24"/>
              </w:rPr>
            </w:pPr>
            <w:r w:rsidRPr="00BD07D1">
              <w:rPr>
                <w:rFonts w:asciiTheme="majorHAnsi" w:hAnsiTheme="majorHAnsi" w:cs="Times New Roman"/>
                <w:sz w:val="24"/>
                <w:szCs w:val="24"/>
              </w:rPr>
              <w:t>For the following activity selection problem:</w:t>
            </w:r>
          </w:p>
          <w:p w:rsidR="00B16FEC" w:rsidRPr="00BD07D1" w:rsidRDefault="00B16FEC" w:rsidP="00BD07D1">
            <w:pPr>
              <w:tabs>
                <w:tab w:val="left" w:pos="270"/>
              </w:tabs>
              <w:jc w:val="both"/>
              <w:rPr>
                <w:rFonts w:asciiTheme="majorHAnsi" w:hAnsiTheme="majorHAnsi" w:cs="Times New Roman"/>
                <w:sz w:val="24"/>
                <w:szCs w:val="24"/>
              </w:rPr>
            </w:pPr>
            <w:r w:rsidRPr="00BD07D1">
              <w:rPr>
                <w:rFonts w:asciiTheme="majorHAnsi" w:hAnsiTheme="majorHAnsi" w:cs="Times New Roman"/>
                <w:b/>
                <w:sz w:val="24"/>
                <w:szCs w:val="24"/>
              </w:rPr>
              <w:t>Input:</w:t>
            </w:r>
            <w:r w:rsidRPr="00BD07D1">
              <w:rPr>
                <w:rFonts w:asciiTheme="majorHAnsi" w:hAnsiTheme="majorHAnsi" w:cs="Times New Roman"/>
                <w:sz w:val="24"/>
                <w:szCs w:val="24"/>
              </w:rPr>
              <w:t xml:space="preserve"> Set S of n activities, a</w:t>
            </w:r>
            <w:r w:rsidRPr="00BD07D1">
              <w:rPr>
                <w:rFonts w:asciiTheme="majorHAnsi" w:hAnsiTheme="majorHAnsi" w:cs="Times New Roman"/>
                <w:sz w:val="24"/>
                <w:szCs w:val="24"/>
                <w:vertAlign w:val="subscript"/>
              </w:rPr>
              <w:t>1</w:t>
            </w:r>
            <w:r w:rsidRPr="00BD07D1">
              <w:rPr>
                <w:rFonts w:asciiTheme="majorHAnsi" w:hAnsiTheme="majorHAnsi" w:cs="Times New Roman"/>
                <w:sz w:val="24"/>
                <w:szCs w:val="24"/>
              </w:rPr>
              <w:t>, a</w:t>
            </w:r>
            <w:r w:rsidRPr="00BD07D1">
              <w:rPr>
                <w:rFonts w:asciiTheme="majorHAnsi" w:hAnsiTheme="majorHAnsi" w:cs="Times New Roman"/>
                <w:sz w:val="24"/>
                <w:szCs w:val="24"/>
                <w:vertAlign w:val="subscript"/>
              </w:rPr>
              <w:t>2</w:t>
            </w:r>
            <w:r w:rsidRPr="00BD07D1">
              <w:rPr>
                <w:rFonts w:asciiTheme="majorHAnsi" w:hAnsiTheme="majorHAnsi" w:cs="Times New Roman"/>
                <w:sz w:val="24"/>
                <w:szCs w:val="24"/>
              </w:rPr>
              <w:t xml:space="preserve">, </w:t>
            </w:r>
            <w:proofErr w:type="gramStart"/>
            <w:r w:rsidRPr="00BD07D1">
              <w:rPr>
                <w:rFonts w:asciiTheme="majorHAnsi" w:hAnsiTheme="majorHAnsi" w:cs="Times New Roman"/>
                <w:sz w:val="24"/>
                <w:szCs w:val="24"/>
              </w:rPr>
              <w:t>. . . ,</w:t>
            </w:r>
            <w:proofErr w:type="gramEnd"/>
            <w:r w:rsidRPr="00BD07D1">
              <w:rPr>
                <w:rFonts w:asciiTheme="majorHAnsi" w:hAnsiTheme="majorHAnsi" w:cs="Times New Roman"/>
                <w:sz w:val="24"/>
                <w:szCs w:val="24"/>
              </w:rPr>
              <w:t xml:space="preserve"> a</w:t>
            </w:r>
            <w:r w:rsidRPr="00BD07D1">
              <w:rPr>
                <w:rFonts w:asciiTheme="majorHAnsi" w:hAnsiTheme="majorHAnsi" w:cs="Times New Roman"/>
                <w:sz w:val="24"/>
                <w:szCs w:val="24"/>
                <w:vertAlign w:val="subscript"/>
              </w:rPr>
              <w:t xml:space="preserve">n . </w:t>
            </w:r>
          </w:p>
          <w:p w:rsidR="00B16FEC" w:rsidRPr="00BD07D1" w:rsidRDefault="00B16FEC" w:rsidP="00BD07D1">
            <w:pPr>
              <w:tabs>
                <w:tab w:val="left" w:pos="270"/>
              </w:tabs>
              <w:ind w:left="720"/>
              <w:jc w:val="both"/>
              <w:rPr>
                <w:rFonts w:asciiTheme="majorHAnsi" w:hAnsiTheme="majorHAnsi" w:cs="Times New Roman"/>
                <w:sz w:val="24"/>
                <w:szCs w:val="24"/>
              </w:rPr>
            </w:pPr>
            <w:proofErr w:type="spellStart"/>
            <w:r w:rsidRPr="00BD07D1">
              <w:rPr>
                <w:rFonts w:asciiTheme="majorHAnsi" w:hAnsiTheme="majorHAnsi" w:cs="Times New Roman"/>
                <w:sz w:val="24"/>
                <w:szCs w:val="24"/>
              </w:rPr>
              <w:t>s</w:t>
            </w:r>
            <w:r w:rsidRPr="00BD07D1">
              <w:rPr>
                <w:rFonts w:asciiTheme="majorHAnsi" w:hAnsiTheme="majorHAnsi" w:cs="Times New Roman"/>
                <w:sz w:val="24"/>
                <w:szCs w:val="24"/>
                <w:vertAlign w:val="subscript"/>
              </w:rPr>
              <w:t>i</w:t>
            </w:r>
            <w:proofErr w:type="spellEnd"/>
            <w:r w:rsidRPr="00BD07D1">
              <w:rPr>
                <w:rFonts w:asciiTheme="majorHAnsi" w:hAnsiTheme="majorHAnsi" w:cs="Times New Roman"/>
                <w:sz w:val="24"/>
                <w:szCs w:val="24"/>
              </w:rPr>
              <w:t xml:space="preserve"> = start time of activity </w:t>
            </w:r>
            <w:proofErr w:type="spellStart"/>
            <w:r w:rsidRPr="00BD07D1">
              <w:rPr>
                <w:rFonts w:asciiTheme="majorHAnsi" w:hAnsiTheme="majorHAnsi" w:cs="Times New Roman"/>
                <w:sz w:val="24"/>
                <w:szCs w:val="24"/>
              </w:rPr>
              <w:t>i</w:t>
            </w:r>
            <w:proofErr w:type="spellEnd"/>
            <w:r w:rsidRPr="00BD07D1">
              <w:rPr>
                <w:rFonts w:asciiTheme="majorHAnsi" w:hAnsiTheme="majorHAnsi" w:cs="Times New Roman"/>
                <w:sz w:val="24"/>
                <w:szCs w:val="24"/>
              </w:rPr>
              <w:t>.</w:t>
            </w:r>
          </w:p>
          <w:p w:rsidR="00B16FEC" w:rsidRPr="00BD07D1" w:rsidRDefault="00B16FEC" w:rsidP="00BD07D1">
            <w:pPr>
              <w:tabs>
                <w:tab w:val="left" w:pos="270"/>
              </w:tabs>
              <w:ind w:left="720"/>
              <w:jc w:val="both"/>
              <w:rPr>
                <w:rFonts w:asciiTheme="majorHAnsi" w:hAnsiTheme="majorHAnsi" w:cs="Times New Roman"/>
                <w:sz w:val="24"/>
                <w:szCs w:val="24"/>
              </w:rPr>
            </w:pPr>
            <w:r w:rsidRPr="00BD07D1">
              <w:rPr>
                <w:rFonts w:asciiTheme="majorHAnsi" w:hAnsiTheme="majorHAnsi" w:cs="Times New Roman"/>
                <w:sz w:val="24"/>
                <w:szCs w:val="24"/>
              </w:rPr>
              <w:t>f</w:t>
            </w:r>
            <w:r w:rsidRPr="00BD07D1">
              <w:rPr>
                <w:rFonts w:asciiTheme="majorHAnsi" w:hAnsiTheme="majorHAnsi" w:cs="Times New Roman"/>
                <w:sz w:val="24"/>
                <w:szCs w:val="24"/>
                <w:vertAlign w:val="subscript"/>
              </w:rPr>
              <w:t>i</w:t>
            </w:r>
            <w:r w:rsidRPr="00BD07D1">
              <w:rPr>
                <w:rFonts w:asciiTheme="majorHAnsi" w:hAnsiTheme="majorHAnsi" w:cs="Times New Roman"/>
                <w:sz w:val="24"/>
                <w:szCs w:val="24"/>
              </w:rPr>
              <w:t xml:space="preserve"> = finish time of activity </w:t>
            </w:r>
            <w:proofErr w:type="spellStart"/>
            <w:r w:rsidRPr="00BD07D1">
              <w:rPr>
                <w:rFonts w:asciiTheme="majorHAnsi" w:hAnsiTheme="majorHAnsi" w:cs="Times New Roman"/>
                <w:sz w:val="24"/>
                <w:szCs w:val="24"/>
              </w:rPr>
              <w:t>i</w:t>
            </w:r>
            <w:proofErr w:type="spellEnd"/>
            <w:r w:rsidRPr="00BD07D1">
              <w:rPr>
                <w:rFonts w:asciiTheme="majorHAnsi" w:hAnsiTheme="majorHAnsi" w:cs="Times New Roman"/>
                <w:sz w:val="24"/>
                <w:szCs w:val="24"/>
              </w:rPr>
              <w:t>.</w:t>
            </w:r>
          </w:p>
          <w:p w:rsidR="00B16FEC" w:rsidRPr="00BD07D1" w:rsidRDefault="00B16FEC" w:rsidP="00BD07D1">
            <w:pPr>
              <w:tabs>
                <w:tab w:val="left" w:pos="270"/>
              </w:tabs>
              <w:jc w:val="both"/>
              <w:rPr>
                <w:rFonts w:asciiTheme="majorHAnsi" w:hAnsiTheme="majorHAnsi" w:cs="Times New Roman"/>
                <w:sz w:val="24"/>
                <w:szCs w:val="24"/>
              </w:rPr>
            </w:pPr>
            <w:r w:rsidRPr="00BD07D1">
              <w:rPr>
                <w:rFonts w:asciiTheme="majorHAnsi" w:hAnsiTheme="majorHAnsi" w:cs="Times New Roman"/>
                <w:b/>
                <w:sz w:val="24"/>
                <w:szCs w:val="24"/>
              </w:rPr>
              <w:t>Output:</w:t>
            </w:r>
            <w:r w:rsidRPr="00BD07D1">
              <w:rPr>
                <w:rFonts w:asciiTheme="majorHAnsi" w:hAnsiTheme="majorHAnsi" w:cs="Times New Roman"/>
                <w:sz w:val="24"/>
                <w:szCs w:val="24"/>
              </w:rPr>
              <w:t xml:space="preserve"> Subset A of maximum number of compatible activities. </w:t>
            </w:r>
          </w:p>
          <w:p w:rsidR="00012269" w:rsidRDefault="00B16FEC" w:rsidP="00BD07D1">
            <w:pPr>
              <w:jc w:val="both"/>
              <w:rPr>
                <w:rFonts w:asciiTheme="majorHAnsi" w:hAnsiTheme="majorHAnsi" w:cs="Times New Roman"/>
                <w:sz w:val="24"/>
                <w:szCs w:val="24"/>
              </w:rPr>
            </w:pPr>
            <w:r w:rsidRPr="00BD07D1">
              <w:rPr>
                <w:rFonts w:asciiTheme="majorHAnsi" w:hAnsiTheme="majorHAnsi" w:cs="Times New Roman"/>
                <w:b/>
                <w:sz w:val="24"/>
                <w:szCs w:val="24"/>
              </w:rPr>
              <w:t>NB:</w:t>
            </w:r>
            <w:r w:rsidRPr="00BD07D1">
              <w:rPr>
                <w:rFonts w:asciiTheme="majorHAnsi" w:hAnsiTheme="majorHAnsi" w:cs="Times New Roman"/>
                <w:sz w:val="24"/>
                <w:szCs w:val="24"/>
              </w:rPr>
              <w:t xml:space="preserve"> Two activities are compatible, if their intervals don’t overlap.</w:t>
            </w:r>
          </w:p>
          <w:p w:rsidR="00BD07D1" w:rsidRPr="00BD07D1" w:rsidRDefault="00BD07D1" w:rsidP="00BD07D1">
            <w:pPr>
              <w:jc w:val="both"/>
              <w:rPr>
                <w:rFonts w:asciiTheme="majorHAnsi" w:hAnsiTheme="majorHAnsi" w:cs="Times New Roman"/>
                <w:sz w:val="24"/>
                <w:szCs w:val="24"/>
              </w:rPr>
            </w:pPr>
          </w:p>
          <w:p w:rsidR="00B16FEC" w:rsidRDefault="00B16FEC" w:rsidP="004D3A82">
            <w:pPr>
              <w:jc w:val="center"/>
              <w:rPr>
                <w:rFonts w:asciiTheme="majorHAnsi" w:hAnsiTheme="majorHAnsi"/>
                <w:sz w:val="24"/>
                <w:szCs w:val="24"/>
              </w:rPr>
            </w:pPr>
            <w:r w:rsidRPr="00BD07D1">
              <w:rPr>
                <w:rFonts w:asciiTheme="majorHAnsi" w:eastAsia="Times New Roman" w:hAnsiTheme="majorHAnsi" w:cs="Times New Roman"/>
                <w:noProof/>
                <w:sz w:val="24"/>
                <w:szCs w:val="24"/>
                <w:lang w:bidi="bn-BD"/>
              </w:rPr>
              <w:drawing>
                <wp:inline distT="0" distB="0" distL="0" distR="0" wp14:anchorId="24DEA73C" wp14:editId="0CC2766D">
                  <wp:extent cx="3977204" cy="1644555"/>
                  <wp:effectExtent l="19050" t="0" r="4246" b="0"/>
                  <wp:docPr id="11" name="Picture 11" descr="D:\McGraw-Hill Projects\Cormen\algorithms\greedy_activity_selector.gif"/>
                  <wp:cNvGraphicFramePr/>
                  <a:graphic xmlns:a="http://schemas.openxmlformats.org/drawingml/2006/main">
                    <a:graphicData uri="http://schemas.openxmlformats.org/drawingml/2006/picture">
                      <pic:pic xmlns:pic="http://schemas.openxmlformats.org/drawingml/2006/picture">
                        <pic:nvPicPr>
                          <pic:cNvPr id="24579" name="Picture 8" descr="D:\McGraw-Hill Projects\Cormen\algorithms\greedy_activity_selector.gif"/>
                          <pic:cNvPicPr>
                            <a:picLocks noChangeAspect="1" noChangeArrowheads="1"/>
                          </pic:cNvPicPr>
                        </pic:nvPicPr>
                        <pic:blipFill>
                          <a:blip r:embed="rId8"/>
                          <a:srcRect/>
                          <a:stretch>
                            <a:fillRect/>
                          </a:stretch>
                        </pic:blipFill>
                        <pic:spPr bwMode="auto">
                          <a:xfrm>
                            <a:off x="0" y="0"/>
                            <a:ext cx="3981350" cy="1646269"/>
                          </a:xfrm>
                          <a:prstGeom prst="rect">
                            <a:avLst/>
                          </a:prstGeom>
                          <a:noFill/>
                          <a:ln w="9525">
                            <a:noFill/>
                            <a:miter lim="800000"/>
                            <a:headEnd/>
                            <a:tailEnd/>
                          </a:ln>
                        </pic:spPr>
                      </pic:pic>
                    </a:graphicData>
                  </a:graphic>
                </wp:inline>
              </w:drawing>
            </w:r>
          </w:p>
          <w:p w:rsidR="004D3A82" w:rsidRPr="00BD07D1" w:rsidRDefault="004D3A82" w:rsidP="004D3A82">
            <w:pPr>
              <w:jc w:val="center"/>
              <w:rPr>
                <w:rFonts w:asciiTheme="majorHAnsi" w:hAnsiTheme="majorHAnsi"/>
                <w:sz w:val="24"/>
                <w:szCs w:val="24"/>
              </w:rPr>
            </w:pPr>
          </w:p>
          <w:p w:rsidR="00B16FEC" w:rsidRPr="00BD07D1" w:rsidRDefault="00B16FEC" w:rsidP="00BD07D1">
            <w:pPr>
              <w:tabs>
                <w:tab w:val="left" w:pos="270"/>
              </w:tabs>
              <w:jc w:val="both"/>
              <w:rPr>
                <w:rFonts w:asciiTheme="majorHAnsi" w:hAnsiTheme="majorHAnsi" w:cs="Times New Roman"/>
                <w:b/>
                <w:sz w:val="24"/>
                <w:szCs w:val="24"/>
              </w:rPr>
            </w:pPr>
            <w:r w:rsidRPr="00BD07D1">
              <w:rPr>
                <w:rFonts w:asciiTheme="majorHAnsi" w:hAnsiTheme="majorHAnsi" w:cs="Times New Roman"/>
                <w:b/>
                <w:sz w:val="24"/>
                <w:szCs w:val="24"/>
              </w:rPr>
              <w:t>Sample Input:</w:t>
            </w:r>
          </w:p>
          <w:p w:rsidR="00B16FEC" w:rsidRPr="00BD07D1" w:rsidRDefault="00B16FEC" w:rsidP="00BD07D1">
            <w:pPr>
              <w:tabs>
                <w:tab w:val="left" w:pos="270"/>
              </w:tabs>
              <w:jc w:val="both"/>
              <w:rPr>
                <w:rFonts w:asciiTheme="majorHAnsi" w:hAnsiTheme="majorHAnsi" w:cs="Times New Roman"/>
                <w:sz w:val="24"/>
                <w:szCs w:val="24"/>
              </w:rPr>
            </w:pPr>
            <w:r w:rsidRPr="00BD07D1">
              <w:rPr>
                <w:rFonts w:asciiTheme="majorHAnsi" w:hAnsiTheme="majorHAnsi" w:cs="Times New Roman"/>
                <w:sz w:val="24"/>
                <w:szCs w:val="24"/>
              </w:rPr>
              <w:t>Enter the size of array:</w:t>
            </w:r>
          </w:p>
          <w:p w:rsidR="00B16FEC" w:rsidRPr="00BD07D1" w:rsidRDefault="00B16FEC" w:rsidP="00BD07D1">
            <w:pPr>
              <w:tabs>
                <w:tab w:val="left" w:pos="270"/>
              </w:tabs>
              <w:jc w:val="both"/>
              <w:rPr>
                <w:rFonts w:asciiTheme="majorHAnsi" w:hAnsiTheme="majorHAnsi" w:cs="Times New Roman"/>
                <w:sz w:val="24"/>
                <w:szCs w:val="24"/>
              </w:rPr>
            </w:pPr>
            <w:r w:rsidRPr="00BD07D1">
              <w:rPr>
                <w:rFonts w:asciiTheme="majorHAnsi" w:hAnsiTheme="majorHAnsi" w:cs="Times New Roman"/>
                <w:sz w:val="24"/>
                <w:szCs w:val="24"/>
              </w:rPr>
              <w:t>6</w:t>
            </w:r>
          </w:p>
          <w:p w:rsidR="00B16FEC" w:rsidRPr="00BD07D1" w:rsidRDefault="00B16FEC" w:rsidP="00BD07D1">
            <w:pPr>
              <w:tabs>
                <w:tab w:val="left" w:pos="270"/>
              </w:tabs>
              <w:jc w:val="both"/>
              <w:rPr>
                <w:rFonts w:asciiTheme="majorHAnsi" w:hAnsiTheme="majorHAnsi" w:cs="Times New Roman"/>
                <w:sz w:val="24"/>
                <w:szCs w:val="24"/>
              </w:rPr>
            </w:pPr>
            <w:r w:rsidRPr="00BD07D1">
              <w:rPr>
                <w:rFonts w:asciiTheme="majorHAnsi" w:hAnsiTheme="majorHAnsi" w:cs="Times New Roman"/>
                <w:sz w:val="24"/>
                <w:szCs w:val="24"/>
              </w:rPr>
              <w:t>Enter the elements of Start time array:</w:t>
            </w:r>
          </w:p>
          <w:p w:rsidR="00B16FEC" w:rsidRPr="00BD07D1" w:rsidRDefault="00B16FEC" w:rsidP="00BD07D1">
            <w:pPr>
              <w:jc w:val="both"/>
              <w:rPr>
                <w:rFonts w:asciiTheme="majorHAnsi" w:eastAsia="Times New Roman" w:hAnsiTheme="majorHAnsi" w:cs="Times New Roman"/>
                <w:sz w:val="24"/>
                <w:szCs w:val="24"/>
              </w:rPr>
            </w:pPr>
            <w:r w:rsidRPr="00BD07D1">
              <w:rPr>
                <w:rFonts w:asciiTheme="majorHAnsi" w:eastAsia="Times New Roman" w:hAnsiTheme="majorHAnsi" w:cs="Times New Roman"/>
                <w:sz w:val="24"/>
                <w:szCs w:val="24"/>
              </w:rPr>
              <w:t>1 3 0 5 8 5</w:t>
            </w:r>
          </w:p>
          <w:p w:rsidR="00B16FEC" w:rsidRPr="00BD07D1" w:rsidRDefault="00B16FEC" w:rsidP="00BD07D1">
            <w:pPr>
              <w:tabs>
                <w:tab w:val="left" w:pos="270"/>
              </w:tabs>
              <w:jc w:val="both"/>
              <w:rPr>
                <w:rFonts w:asciiTheme="majorHAnsi" w:hAnsiTheme="majorHAnsi" w:cs="Times New Roman"/>
                <w:sz w:val="24"/>
                <w:szCs w:val="24"/>
              </w:rPr>
            </w:pPr>
            <w:r w:rsidRPr="00BD07D1">
              <w:rPr>
                <w:rFonts w:asciiTheme="majorHAnsi" w:hAnsiTheme="majorHAnsi" w:cs="Times New Roman"/>
                <w:sz w:val="24"/>
                <w:szCs w:val="24"/>
              </w:rPr>
              <w:t>Enter the elements of Finish time array:</w:t>
            </w:r>
          </w:p>
          <w:p w:rsidR="00B16FEC" w:rsidRPr="00BD07D1" w:rsidRDefault="00B16FEC" w:rsidP="00BD07D1">
            <w:pPr>
              <w:tabs>
                <w:tab w:val="left" w:pos="270"/>
              </w:tabs>
              <w:jc w:val="both"/>
              <w:rPr>
                <w:rFonts w:asciiTheme="majorHAnsi" w:hAnsiTheme="majorHAnsi" w:cs="Times New Roman"/>
                <w:sz w:val="24"/>
                <w:szCs w:val="24"/>
              </w:rPr>
            </w:pPr>
            <w:r w:rsidRPr="00BD07D1">
              <w:rPr>
                <w:rFonts w:asciiTheme="majorHAnsi" w:eastAsia="Times New Roman" w:hAnsiTheme="majorHAnsi" w:cs="Times New Roman"/>
                <w:sz w:val="24"/>
                <w:szCs w:val="24"/>
              </w:rPr>
              <w:t>2 4 6 7 9 9</w:t>
            </w:r>
          </w:p>
          <w:p w:rsidR="00B16FEC" w:rsidRPr="00BD07D1" w:rsidRDefault="00B16FEC" w:rsidP="00BD07D1">
            <w:pPr>
              <w:tabs>
                <w:tab w:val="left" w:pos="270"/>
              </w:tabs>
              <w:jc w:val="both"/>
              <w:rPr>
                <w:rFonts w:asciiTheme="majorHAnsi" w:hAnsiTheme="majorHAnsi" w:cs="Times New Roman"/>
                <w:sz w:val="24"/>
                <w:szCs w:val="24"/>
              </w:rPr>
            </w:pPr>
            <w:r w:rsidRPr="00BD07D1">
              <w:rPr>
                <w:rFonts w:asciiTheme="majorHAnsi" w:hAnsiTheme="majorHAnsi" w:cs="Times New Roman"/>
                <w:b/>
                <w:sz w:val="24"/>
                <w:szCs w:val="24"/>
              </w:rPr>
              <w:t>Sample Output:</w:t>
            </w:r>
            <w:r w:rsidRPr="00BD07D1">
              <w:rPr>
                <w:rFonts w:asciiTheme="majorHAnsi" w:hAnsiTheme="majorHAnsi" w:cs="Times New Roman"/>
                <w:sz w:val="24"/>
                <w:szCs w:val="24"/>
              </w:rPr>
              <w:t xml:space="preserve"> </w:t>
            </w:r>
          </w:p>
          <w:p w:rsidR="00B16FEC" w:rsidRPr="00BD07D1" w:rsidRDefault="00B16FEC" w:rsidP="00BD07D1">
            <w:pPr>
              <w:tabs>
                <w:tab w:val="left" w:pos="270"/>
              </w:tabs>
              <w:jc w:val="both"/>
              <w:rPr>
                <w:rFonts w:asciiTheme="majorHAnsi" w:hAnsiTheme="majorHAnsi" w:cs="Times New Roman"/>
                <w:sz w:val="24"/>
                <w:szCs w:val="24"/>
              </w:rPr>
            </w:pPr>
            <w:r w:rsidRPr="00BD07D1">
              <w:rPr>
                <w:rFonts w:asciiTheme="majorHAnsi" w:hAnsiTheme="majorHAnsi" w:cs="Times New Roman"/>
                <w:sz w:val="24"/>
                <w:szCs w:val="24"/>
              </w:rPr>
              <w:t>Following activities are selected</w:t>
            </w:r>
          </w:p>
          <w:p w:rsidR="00B16FEC" w:rsidRDefault="00B16FEC" w:rsidP="00BD07D1">
            <w:pPr>
              <w:jc w:val="both"/>
              <w:rPr>
                <w:rFonts w:asciiTheme="majorHAnsi" w:hAnsiTheme="majorHAnsi" w:cs="Times New Roman"/>
                <w:sz w:val="24"/>
                <w:szCs w:val="24"/>
              </w:rPr>
            </w:pPr>
            <w:r w:rsidRPr="00BD07D1">
              <w:rPr>
                <w:rFonts w:asciiTheme="majorHAnsi" w:hAnsiTheme="majorHAnsi" w:cs="Times New Roman"/>
                <w:sz w:val="24"/>
                <w:szCs w:val="24"/>
              </w:rPr>
              <w:t>0 1 3 4</w:t>
            </w:r>
          </w:p>
          <w:p w:rsidR="004D3A82" w:rsidRPr="00BD07D1" w:rsidRDefault="004D3A82" w:rsidP="00BD07D1">
            <w:pPr>
              <w:jc w:val="both"/>
              <w:rPr>
                <w:rFonts w:asciiTheme="majorHAnsi" w:hAnsiTheme="majorHAnsi"/>
                <w:sz w:val="24"/>
                <w:szCs w:val="24"/>
              </w:rPr>
            </w:pPr>
          </w:p>
        </w:tc>
        <w:tc>
          <w:tcPr>
            <w:tcW w:w="738" w:type="dxa"/>
          </w:tcPr>
          <w:p w:rsidR="00012269" w:rsidRPr="00BD07D1" w:rsidRDefault="00012269" w:rsidP="00BD07D1">
            <w:pPr>
              <w:jc w:val="both"/>
              <w:rPr>
                <w:rFonts w:asciiTheme="majorHAnsi" w:hAnsiTheme="majorHAnsi"/>
                <w:sz w:val="24"/>
                <w:szCs w:val="24"/>
              </w:rPr>
            </w:pPr>
          </w:p>
        </w:tc>
      </w:tr>
      <w:tr w:rsidR="00B16FEC" w:rsidRPr="00BD07D1" w:rsidTr="009E60AE">
        <w:tc>
          <w:tcPr>
            <w:tcW w:w="9576" w:type="dxa"/>
            <w:gridSpan w:val="3"/>
          </w:tcPr>
          <w:p w:rsidR="00B16FEC" w:rsidRPr="00BD07D1" w:rsidRDefault="00B16FEC" w:rsidP="00BD07D1">
            <w:pPr>
              <w:jc w:val="both"/>
              <w:rPr>
                <w:rFonts w:asciiTheme="majorHAnsi" w:hAnsiTheme="majorHAnsi"/>
                <w:sz w:val="24"/>
                <w:szCs w:val="24"/>
              </w:rPr>
            </w:pPr>
          </w:p>
        </w:tc>
      </w:tr>
      <w:tr w:rsidR="00012269" w:rsidRPr="00BD07D1" w:rsidTr="009E60AE">
        <w:tc>
          <w:tcPr>
            <w:tcW w:w="738" w:type="dxa"/>
          </w:tcPr>
          <w:p w:rsidR="00012269" w:rsidRPr="00BD07D1" w:rsidRDefault="00012269" w:rsidP="00BD07D1">
            <w:pPr>
              <w:jc w:val="both"/>
              <w:rPr>
                <w:rFonts w:asciiTheme="majorHAnsi" w:hAnsiTheme="majorHAnsi"/>
                <w:sz w:val="24"/>
                <w:szCs w:val="24"/>
              </w:rPr>
            </w:pPr>
          </w:p>
        </w:tc>
        <w:tc>
          <w:tcPr>
            <w:tcW w:w="8100" w:type="dxa"/>
          </w:tcPr>
          <w:p w:rsidR="00B16FEC" w:rsidRPr="00BD07D1" w:rsidRDefault="00B16FEC" w:rsidP="00BD07D1">
            <w:pPr>
              <w:spacing w:line="0" w:lineRule="atLeast"/>
              <w:jc w:val="both"/>
              <w:rPr>
                <w:rFonts w:asciiTheme="majorHAnsi" w:hAnsiTheme="majorHAnsi"/>
                <w:b/>
                <w:sz w:val="24"/>
                <w:szCs w:val="24"/>
              </w:rPr>
            </w:pPr>
            <w:r w:rsidRPr="00BD07D1">
              <w:rPr>
                <w:rFonts w:asciiTheme="majorHAnsi" w:hAnsiTheme="majorHAnsi"/>
                <w:b/>
                <w:sz w:val="24"/>
                <w:szCs w:val="24"/>
              </w:rPr>
              <w:t>Instruction for submitting assignment:</w:t>
            </w:r>
          </w:p>
          <w:p w:rsidR="00B16FEC" w:rsidRPr="00BD07D1" w:rsidRDefault="00B16FEC" w:rsidP="00BD07D1">
            <w:pPr>
              <w:spacing w:line="41" w:lineRule="exact"/>
              <w:jc w:val="both"/>
              <w:rPr>
                <w:rFonts w:asciiTheme="majorHAnsi" w:eastAsia="Times New Roman" w:hAnsiTheme="majorHAnsi"/>
                <w:sz w:val="24"/>
                <w:szCs w:val="24"/>
              </w:rPr>
            </w:pPr>
          </w:p>
          <w:p w:rsidR="00B16FEC" w:rsidRPr="00BD07D1" w:rsidRDefault="00B16FEC" w:rsidP="00BD07D1">
            <w:pPr>
              <w:numPr>
                <w:ilvl w:val="0"/>
                <w:numId w:val="4"/>
              </w:numPr>
              <w:tabs>
                <w:tab w:val="left" w:pos="720"/>
              </w:tabs>
              <w:spacing w:line="0" w:lineRule="atLeast"/>
              <w:ind w:left="720" w:hanging="356"/>
              <w:jc w:val="both"/>
              <w:rPr>
                <w:rFonts w:asciiTheme="majorHAnsi" w:hAnsiTheme="majorHAnsi"/>
                <w:sz w:val="24"/>
                <w:szCs w:val="24"/>
              </w:rPr>
            </w:pPr>
            <w:r w:rsidRPr="00BD07D1">
              <w:rPr>
                <w:rFonts w:asciiTheme="majorHAnsi" w:hAnsiTheme="majorHAnsi"/>
                <w:sz w:val="24"/>
                <w:szCs w:val="24"/>
              </w:rPr>
              <w:t xml:space="preserve">First of </w:t>
            </w:r>
            <w:proofErr w:type="gramStart"/>
            <w:r w:rsidRPr="00BD07D1">
              <w:rPr>
                <w:rFonts w:asciiTheme="majorHAnsi" w:hAnsiTheme="majorHAnsi"/>
                <w:sz w:val="24"/>
                <w:szCs w:val="24"/>
              </w:rPr>
              <w:t>all</w:t>
            </w:r>
            <w:proofErr w:type="gramEnd"/>
            <w:r w:rsidRPr="00BD07D1">
              <w:rPr>
                <w:rFonts w:asciiTheme="majorHAnsi" w:hAnsiTheme="majorHAnsi"/>
                <w:sz w:val="24"/>
                <w:szCs w:val="24"/>
              </w:rPr>
              <w:t xml:space="preserve"> implement all the problem using C/C++.</w:t>
            </w:r>
          </w:p>
          <w:p w:rsidR="00B16FEC" w:rsidRPr="00BD07D1" w:rsidRDefault="00B16FEC" w:rsidP="00BD07D1">
            <w:pPr>
              <w:spacing w:line="89" w:lineRule="exact"/>
              <w:jc w:val="both"/>
              <w:rPr>
                <w:rFonts w:asciiTheme="majorHAnsi" w:hAnsiTheme="majorHAnsi"/>
                <w:sz w:val="24"/>
                <w:szCs w:val="24"/>
              </w:rPr>
            </w:pPr>
          </w:p>
          <w:p w:rsidR="00B16FEC" w:rsidRPr="00BD07D1" w:rsidRDefault="004D3A82" w:rsidP="00BD07D1">
            <w:pPr>
              <w:numPr>
                <w:ilvl w:val="0"/>
                <w:numId w:val="4"/>
              </w:numPr>
              <w:tabs>
                <w:tab w:val="left" w:pos="720"/>
              </w:tabs>
              <w:spacing w:line="235" w:lineRule="auto"/>
              <w:ind w:left="720" w:right="3760" w:hanging="356"/>
              <w:jc w:val="both"/>
              <w:rPr>
                <w:rFonts w:asciiTheme="majorHAnsi" w:hAnsiTheme="majorHAnsi"/>
                <w:sz w:val="24"/>
                <w:szCs w:val="24"/>
              </w:rPr>
            </w:pPr>
            <w:r>
              <w:rPr>
                <w:rFonts w:asciiTheme="majorHAnsi" w:hAnsiTheme="majorHAnsi"/>
                <w:sz w:val="24"/>
                <w:szCs w:val="24"/>
              </w:rPr>
              <w:t xml:space="preserve">For each problem name the file </w:t>
            </w:r>
            <w:r w:rsidR="00B16FEC" w:rsidRPr="00BD07D1">
              <w:rPr>
                <w:rFonts w:asciiTheme="majorHAnsi" w:hAnsiTheme="majorHAnsi"/>
                <w:sz w:val="24"/>
                <w:szCs w:val="24"/>
              </w:rPr>
              <w:t>by its problem number. (</w:t>
            </w:r>
            <w:r w:rsidR="00B16FEC" w:rsidRPr="004D3A82">
              <w:rPr>
                <w:rFonts w:asciiTheme="majorHAnsi" w:hAnsiTheme="majorHAnsi"/>
                <w:b/>
                <w:sz w:val="24"/>
                <w:szCs w:val="24"/>
              </w:rPr>
              <w:t>Ex: for problem 1 the file name will be 1.cpp or 1.c</w:t>
            </w:r>
            <w:r w:rsidR="00B16FEC" w:rsidRPr="00BD07D1">
              <w:rPr>
                <w:rFonts w:asciiTheme="majorHAnsi" w:hAnsiTheme="majorHAnsi"/>
                <w:sz w:val="24"/>
                <w:szCs w:val="24"/>
              </w:rPr>
              <w:t>)</w:t>
            </w:r>
          </w:p>
          <w:p w:rsidR="00B16FEC" w:rsidRPr="00BD07D1" w:rsidRDefault="00B16FEC" w:rsidP="00BD07D1">
            <w:pPr>
              <w:spacing w:line="41" w:lineRule="exact"/>
              <w:jc w:val="both"/>
              <w:rPr>
                <w:rFonts w:asciiTheme="majorHAnsi" w:hAnsiTheme="majorHAnsi"/>
                <w:sz w:val="24"/>
                <w:szCs w:val="24"/>
              </w:rPr>
            </w:pPr>
          </w:p>
          <w:p w:rsidR="00B16FEC" w:rsidRPr="004D3A82" w:rsidRDefault="00B16FEC" w:rsidP="00BD07D1">
            <w:pPr>
              <w:numPr>
                <w:ilvl w:val="0"/>
                <w:numId w:val="4"/>
              </w:numPr>
              <w:tabs>
                <w:tab w:val="left" w:pos="720"/>
              </w:tabs>
              <w:spacing w:line="0" w:lineRule="atLeast"/>
              <w:ind w:left="720" w:hanging="356"/>
              <w:jc w:val="both"/>
              <w:rPr>
                <w:rFonts w:asciiTheme="majorHAnsi" w:eastAsia="Arial" w:hAnsiTheme="majorHAnsi"/>
                <w:color w:val="333333"/>
                <w:sz w:val="24"/>
                <w:szCs w:val="24"/>
              </w:rPr>
            </w:pPr>
            <w:r w:rsidRPr="00BD07D1">
              <w:rPr>
                <w:rFonts w:asciiTheme="majorHAnsi" w:hAnsiTheme="majorHAnsi"/>
                <w:sz w:val="24"/>
                <w:szCs w:val="24"/>
              </w:rPr>
              <w:t xml:space="preserve">Make a </w:t>
            </w:r>
            <w:r w:rsidRPr="004D3A82">
              <w:rPr>
                <w:rFonts w:asciiTheme="majorHAnsi" w:hAnsiTheme="majorHAnsi"/>
                <w:b/>
                <w:sz w:val="24"/>
                <w:szCs w:val="24"/>
              </w:rPr>
              <w:t>ZIP Folder</w:t>
            </w:r>
            <w:r w:rsidRPr="00BD07D1">
              <w:rPr>
                <w:rFonts w:asciiTheme="majorHAnsi" w:hAnsiTheme="majorHAnsi"/>
                <w:sz w:val="24"/>
                <w:szCs w:val="24"/>
              </w:rPr>
              <w:t xml:space="preserve"> named your </w:t>
            </w:r>
            <w:r w:rsidRPr="004D3A82">
              <w:rPr>
                <w:rFonts w:asciiTheme="majorHAnsi" w:hAnsiTheme="majorHAnsi"/>
                <w:b/>
                <w:sz w:val="24"/>
                <w:szCs w:val="24"/>
              </w:rPr>
              <w:t xml:space="preserve">student Id (Ex: </w:t>
            </w:r>
            <w:r w:rsidRPr="004D3A82">
              <w:rPr>
                <w:rFonts w:asciiTheme="majorHAnsi" w:eastAsia="Arial" w:hAnsiTheme="majorHAnsi"/>
                <w:b/>
                <w:color w:val="000000" w:themeColor="text1"/>
                <w:sz w:val="24"/>
                <w:szCs w:val="24"/>
              </w:rPr>
              <w:t>14</w:t>
            </w:r>
            <w:r w:rsidRPr="004D3A82">
              <w:rPr>
                <w:rFonts w:asciiTheme="majorHAnsi" w:eastAsia="Arial" w:hAnsiTheme="majorHAnsi"/>
                <w:b/>
                <w:color w:val="333333"/>
                <w:sz w:val="24"/>
                <w:szCs w:val="24"/>
              </w:rPr>
              <w:t>-</w:t>
            </w:r>
            <w:r w:rsidRPr="004D3A82">
              <w:rPr>
                <w:rFonts w:asciiTheme="majorHAnsi" w:eastAsia="Arial" w:hAnsiTheme="majorHAnsi"/>
                <w:b/>
                <w:color w:val="000000" w:themeColor="text1"/>
                <w:sz w:val="24"/>
                <w:szCs w:val="24"/>
              </w:rPr>
              <w:t>26557</w:t>
            </w:r>
            <w:r w:rsidRPr="004D3A82">
              <w:rPr>
                <w:rFonts w:asciiTheme="majorHAnsi" w:eastAsia="Arial" w:hAnsiTheme="majorHAnsi"/>
                <w:b/>
                <w:color w:val="333333"/>
                <w:sz w:val="24"/>
                <w:szCs w:val="24"/>
              </w:rPr>
              <w:t>-</w:t>
            </w:r>
            <w:r w:rsidRPr="004D3A82">
              <w:rPr>
                <w:rFonts w:asciiTheme="majorHAnsi" w:eastAsia="Arial" w:hAnsiTheme="majorHAnsi"/>
                <w:b/>
                <w:color w:val="000000" w:themeColor="text1"/>
                <w:sz w:val="24"/>
                <w:szCs w:val="24"/>
              </w:rPr>
              <w:t>2)</w:t>
            </w:r>
            <w:r w:rsidRPr="00BD07D1">
              <w:rPr>
                <w:rFonts w:asciiTheme="majorHAnsi" w:eastAsia="Arial" w:hAnsiTheme="majorHAnsi"/>
                <w:color w:val="333333"/>
                <w:sz w:val="24"/>
                <w:szCs w:val="24"/>
              </w:rPr>
              <w:t xml:space="preserve"> </w:t>
            </w:r>
            <w:r w:rsidRPr="004D3A82">
              <w:rPr>
                <w:rFonts w:asciiTheme="majorHAnsi" w:eastAsia="Arial" w:hAnsiTheme="majorHAnsi"/>
                <w:color w:val="000000" w:themeColor="text1"/>
                <w:sz w:val="24"/>
                <w:szCs w:val="24"/>
              </w:rPr>
              <w:t>containing</w:t>
            </w:r>
            <w:r w:rsidRPr="00BD07D1">
              <w:rPr>
                <w:rFonts w:asciiTheme="majorHAnsi" w:eastAsia="Arial" w:hAnsiTheme="majorHAnsi"/>
                <w:color w:val="333333"/>
                <w:sz w:val="24"/>
                <w:szCs w:val="24"/>
              </w:rPr>
              <w:t xml:space="preserve"> </w:t>
            </w:r>
            <w:r w:rsidRPr="004D3A82">
              <w:rPr>
                <w:rFonts w:asciiTheme="majorHAnsi" w:eastAsia="Arial" w:hAnsiTheme="majorHAnsi"/>
                <w:color w:val="000000" w:themeColor="text1"/>
                <w:sz w:val="24"/>
                <w:szCs w:val="24"/>
              </w:rPr>
              <w:t>all</w:t>
            </w:r>
            <w:r w:rsidRPr="00BD07D1">
              <w:rPr>
                <w:rFonts w:asciiTheme="majorHAnsi" w:eastAsia="Arial" w:hAnsiTheme="majorHAnsi"/>
                <w:color w:val="333333"/>
                <w:sz w:val="24"/>
                <w:szCs w:val="24"/>
              </w:rPr>
              <w:t xml:space="preserve"> </w:t>
            </w:r>
            <w:r w:rsidRPr="004D3A82">
              <w:rPr>
                <w:rFonts w:asciiTheme="majorHAnsi" w:eastAsia="Arial" w:hAnsiTheme="majorHAnsi"/>
                <w:color w:val="000000" w:themeColor="text1"/>
                <w:sz w:val="24"/>
                <w:szCs w:val="24"/>
              </w:rPr>
              <w:t>the</w:t>
            </w:r>
            <w:r w:rsidRPr="00BD07D1">
              <w:rPr>
                <w:rFonts w:asciiTheme="majorHAnsi" w:eastAsia="Arial" w:hAnsiTheme="majorHAnsi"/>
                <w:color w:val="333333"/>
                <w:sz w:val="24"/>
                <w:szCs w:val="24"/>
              </w:rPr>
              <w:t xml:space="preserve"> </w:t>
            </w:r>
            <w:r w:rsidRPr="004D3A82">
              <w:rPr>
                <w:rFonts w:asciiTheme="majorHAnsi" w:eastAsia="Arial" w:hAnsiTheme="majorHAnsi"/>
                <w:color w:val="000000" w:themeColor="text1"/>
                <w:sz w:val="24"/>
                <w:szCs w:val="24"/>
              </w:rPr>
              <w:t>code.</w:t>
            </w:r>
          </w:p>
          <w:p w:rsidR="004D3A82" w:rsidRDefault="004D3A82" w:rsidP="004D3A82">
            <w:pPr>
              <w:pStyle w:val="ListParagraph"/>
              <w:rPr>
                <w:rFonts w:asciiTheme="majorHAnsi" w:eastAsia="Arial" w:hAnsiTheme="majorHAnsi"/>
                <w:color w:val="333333"/>
                <w:sz w:val="24"/>
                <w:szCs w:val="24"/>
              </w:rPr>
            </w:pPr>
          </w:p>
          <w:p w:rsidR="004D3A82" w:rsidRPr="00BD07D1" w:rsidRDefault="004D3A82" w:rsidP="00BD07D1">
            <w:pPr>
              <w:numPr>
                <w:ilvl w:val="0"/>
                <w:numId w:val="4"/>
              </w:numPr>
              <w:tabs>
                <w:tab w:val="left" w:pos="720"/>
              </w:tabs>
              <w:spacing w:line="0" w:lineRule="atLeast"/>
              <w:ind w:left="720" w:hanging="356"/>
              <w:jc w:val="both"/>
              <w:rPr>
                <w:rFonts w:asciiTheme="majorHAnsi" w:eastAsia="Arial" w:hAnsiTheme="majorHAnsi"/>
                <w:color w:val="333333"/>
                <w:sz w:val="24"/>
                <w:szCs w:val="24"/>
              </w:rPr>
            </w:pPr>
            <w:r w:rsidRPr="004D3A82">
              <w:rPr>
                <w:rFonts w:asciiTheme="majorHAnsi" w:eastAsia="Arial" w:hAnsiTheme="majorHAnsi"/>
                <w:b/>
                <w:color w:val="333333"/>
                <w:sz w:val="24"/>
                <w:szCs w:val="24"/>
              </w:rPr>
              <w:t>Upload the ZIP folder</w:t>
            </w:r>
            <w:r>
              <w:rPr>
                <w:rFonts w:asciiTheme="majorHAnsi" w:eastAsia="Arial" w:hAnsiTheme="majorHAnsi"/>
                <w:color w:val="333333"/>
                <w:sz w:val="24"/>
                <w:szCs w:val="24"/>
              </w:rPr>
              <w:t xml:space="preserve"> in the portals under the Lab performance\assignment folder.</w:t>
            </w:r>
          </w:p>
          <w:p w:rsidR="00B16FEC" w:rsidRPr="00BD07D1" w:rsidRDefault="00B16FEC" w:rsidP="00BD07D1">
            <w:pPr>
              <w:spacing w:line="41" w:lineRule="exact"/>
              <w:jc w:val="both"/>
              <w:rPr>
                <w:rFonts w:asciiTheme="majorHAnsi" w:eastAsia="Arial" w:hAnsiTheme="majorHAnsi"/>
                <w:color w:val="333333"/>
                <w:sz w:val="24"/>
                <w:szCs w:val="24"/>
              </w:rPr>
            </w:pPr>
          </w:p>
          <w:p w:rsidR="00B16FEC" w:rsidRPr="004D3A82" w:rsidRDefault="00B16FEC" w:rsidP="00BD07D1">
            <w:pPr>
              <w:numPr>
                <w:ilvl w:val="0"/>
                <w:numId w:val="4"/>
              </w:numPr>
              <w:tabs>
                <w:tab w:val="left" w:pos="720"/>
              </w:tabs>
              <w:spacing w:line="0" w:lineRule="atLeast"/>
              <w:ind w:left="720" w:hanging="356"/>
              <w:jc w:val="both"/>
              <w:rPr>
                <w:rFonts w:asciiTheme="majorHAnsi" w:eastAsia="Arial" w:hAnsiTheme="majorHAnsi"/>
                <w:color w:val="333333"/>
                <w:sz w:val="24"/>
                <w:szCs w:val="24"/>
              </w:rPr>
            </w:pPr>
            <w:r w:rsidRPr="00BD07D1">
              <w:rPr>
                <w:rFonts w:asciiTheme="majorHAnsi" w:hAnsiTheme="majorHAnsi"/>
                <w:sz w:val="24"/>
                <w:szCs w:val="24"/>
              </w:rPr>
              <w:t>Mak</w:t>
            </w:r>
            <w:r w:rsidR="004D3A82">
              <w:rPr>
                <w:rFonts w:asciiTheme="majorHAnsi" w:hAnsiTheme="majorHAnsi"/>
                <w:sz w:val="24"/>
                <w:szCs w:val="24"/>
              </w:rPr>
              <w:t xml:space="preserve">e a </w:t>
            </w:r>
            <w:r w:rsidR="004D3A82" w:rsidRPr="004D3A82">
              <w:rPr>
                <w:rFonts w:asciiTheme="majorHAnsi" w:hAnsiTheme="majorHAnsi"/>
                <w:b/>
                <w:sz w:val="24"/>
                <w:szCs w:val="24"/>
              </w:rPr>
              <w:t>handwritten</w:t>
            </w:r>
            <w:r w:rsidRPr="004D3A82">
              <w:rPr>
                <w:rFonts w:asciiTheme="majorHAnsi" w:hAnsiTheme="majorHAnsi"/>
                <w:b/>
                <w:sz w:val="24"/>
                <w:szCs w:val="24"/>
              </w:rPr>
              <w:t xml:space="preserve"> copy</w:t>
            </w:r>
            <w:r w:rsidRPr="00BD07D1">
              <w:rPr>
                <w:rFonts w:asciiTheme="majorHAnsi" w:hAnsiTheme="majorHAnsi"/>
                <w:sz w:val="24"/>
                <w:szCs w:val="24"/>
              </w:rPr>
              <w:t xml:space="preserve"> of your code</w:t>
            </w:r>
            <w:r w:rsidR="004D3A82">
              <w:rPr>
                <w:rFonts w:asciiTheme="majorHAnsi" w:hAnsiTheme="majorHAnsi"/>
                <w:sz w:val="24"/>
                <w:szCs w:val="24"/>
              </w:rPr>
              <w:t xml:space="preserve"> in the following format (Applicable for each code):</w:t>
            </w:r>
          </w:p>
          <w:p w:rsidR="004D3A82" w:rsidRPr="004D3A82" w:rsidRDefault="004D3A82" w:rsidP="004D3A82">
            <w:pPr>
              <w:tabs>
                <w:tab w:val="left" w:pos="720"/>
              </w:tabs>
              <w:spacing w:line="0" w:lineRule="atLeast"/>
              <w:ind w:left="1440"/>
              <w:jc w:val="both"/>
              <w:rPr>
                <w:rFonts w:asciiTheme="majorHAnsi" w:eastAsia="Arial" w:hAnsiTheme="majorHAnsi"/>
                <w:i/>
                <w:color w:val="000000" w:themeColor="text1"/>
                <w:sz w:val="24"/>
                <w:szCs w:val="24"/>
              </w:rPr>
            </w:pPr>
            <w:r w:rsidRPr="004D3A82">
              <w:rPr>
                <w:rFonts w:asciiTheme="majorHAnsi" w:eastAsia="Arial" w:hAnsiTheme="majorHAnsi"/>
                <w:i/>
                <w:color w:val="000000" w:themeColor="text1"/>
                <w:sz w:val="24"/>
                <w:szCs w:val="24"/>
              </w:rPr>
              <w:t>a. Assertions</w:t>
            </w:r>
          </w:p>
          <w:p w:rsidR="004D3A82" w:rsidRPr="004D3A82" w:rsidRDefault="004D3A82" w:rsidP="004D3A82">
            <w:pPr>
              <w:tabs>
                <w:tab w:val="left" w:pos="720"/>
              </w:tabs>
              <w:spacing w:line="0" w:lineRule="atLeast"/>
              <w:ind w:left="1440"/>
              <w:jc w:val="both"/>
              <w:rPr>
                <w:rFonts w:asciiTheme="majorHAnsi" w:eastAsia="Arial" w:hAnsiTheme="majorHAnsi"/>
                <w:i/>
                <w:color w:val="000000" w:themeColor="text1"/>
                <w:sz w:val="24"/>
                <w:szCs w:val="24"/>
              </w:rPr>
            </w:pPr>
            <w:r w:rsidRPr="004D3A82">
              <w:rPr>
                <w:rFonts w:asciiTheme="majorHAnsi" w:eastAsia="Arial" w:hAnsiTheme="majorHAnsi"/>
                <w:i/>
                <w:color w:val="000000" w:themeColor="text1"/>
                <w:sz w:val="24"/>
                <w:szCs w:val="24"/>
              </w:rPr>
              <w:t>b. Code Implementations</w:t>
            </w:r>
          </w:p>
          <w:p w:rsidR="004D3A82" w:rsidRPr="004D3A82" w:rsidRDefault="004D3A82" w:rsidP="004D3A82">
            <w:pPr>
              <w:tabs>
                <w:tab w:val="left" w:pos="720"/>
              </w:tabs>
              <w:spacing w:line="0" w:lineRule="atLeast"/>
              <w:ind w:left="1440"/>
              <w:jc w:val="both"/>
              <w:rPr>
                <w:rFonts w:asciiTheme="majorHAnsi" w:eastAsia="Arial" w:hAnsiTheme="majorHAnsi"/>
                <w:i/>
                <w:color w:val="000000" w:themeColor="text1"/>
                <w:sz w:val="24"/>
                <w:szCs w:val="24"/>
              </w:rPr>
            </w:pPr>
            <w:r w:rsidRPr="004D3A82">
              <w:rPr>
                <w:rFonts w:asciiTheme="majorHAnsi" w:eastAsia="Arial" w:hAnsiTheme="majorHAnsi"/>
                <w:i/>
                <w:color w:val="000000" w:themeColor="text1"/>
                <w:sz w:val="24"/>
                <w:szCs w:val="24"/>
              </w:rPr>
              <w:t>c. Complexity Analysis</w:t>
            </w:r>
          </w:p>
          <w:p w:rsidR="00B16FEC" w:rsidRPr="00BD07D1" w:rsidRDefault="00B16FEC" w:rsidP="00BD07D1">
            <w:pPr>
              <w:spacing w:line="41" w:lineRule="exact"/>
              <w:jc w:val="both"/>
              <w:rPr>
                <w:rFonts w:asciiTheme="majorHAnsi" w:eastAsia="Arial" w:hAnsiTheme="majorHAnsi"/>
                <w:color w:val="333333"/>
                <w:sz w:val="24"/>
                <w:szCs w:val="24"/>
              </w:rPr>
            </w:pPr>
          </w:p>
          <w:p w:rsidR="00B16FEC" w:rsidRPr="00BD07D1" w:rsidRDefault="00B16FEC" w:rsidP="00BD07D1">
            <w:pPr>
              <w:numPr>
                <w:ilvl w:val="0"/>
                <w:numId w:val="4"/>
              </w:numPr>
              <w:tabs>
                <w:tab w:val="left" w:pos="720"/>
              </w:tabs>
              <w:spacing w:line="0" w:lineRule="atLeast"/>
              <w:ind w:left="720" w:hanging="356"/>
              <w:jc w:val="both"/>
              <w:rPr>
                <w:rFonts w:asciiTheme="majorHAnsi" w:eastAsia="Arial" w:hAnsiTheme="majorHAnsi"/>
                <w:color w:val="333333"/>
                <w:sz w:val="24"/>
                <w:szCs w:val="24"/>
              </w:rPr>
            </w:pPr>
            <w:r w:rsidRPr="00BD07D1">
              <w:rPr>
                <w:rFonts w:asciiTheme="majorHAnsi" w:hAnsiTheme="majorHAnsi"/>
                <w:sz w:val="24"/>
                <w:szCs w:val="24"/>
              </w:rPr>
              <w:t xml:space="preserve">Submit both </w:t>
            </w:r>
            <w:r w:rsidRPr="009E60AE">
              <w:rPr>
                <w:rFonts w:asciiTheme="majorHAnsi" w:hAnsiTheme="majorHAnsi"/>
                <w:b/>
                <w:sz w:val="24"/>
                <w:szCs w:val="24"/>
              </w:rPr>
              <w:t>Soft copy and hard copy</w:t>
            </w:r>
            <w:r w:rsidRPr="00BD07D1">
              <w:rPr>
                <w:rFonts w:asciiTheme="majorHAnsi" w:hAnsiTheme="majorHAnsi"/>
                <w:sz w:val="24"/>
                <w:szCs w:val="24"/>
              </w:rPr>
              <w:t xml:space="preserve"> within due time.</w:t>
            </w:r>
          </w:p>
          <w:p w:rsidR="00B16FEC" w:rsidRPr="00BD07D1" w:rsidRDefault="00B16FEC" w:rsidP="00BD07D1">
            <w:pPr>
              <w:spacing w:line="38" w:lineRule="exact"/>
              <w:jc w:val="both"/>
              <w:rPr>
                <w:rFonts w:asciiTheme="majorHAnsi" w:eastAsia="Arial" w:hAnsiTheme="majorHAnsi"/>
                <w:color w:val="333333"/>
                <w:sz w:val="24"/>
                <w:szCs w:val="24"/>
              </w:rPr>
            </w:pPr>
          </w:p>
          <w:p w:rsidR="00B16FEC" w:rsidRPr="00BD07D1" w:rsidRDefault="004D3A82" w:rsidP="00BD07D1">
            <w:pPr>
              <w:numPr>
                <w:ilvl w:val="0"/>
                <w:numId w:val="4"/>
              </w:numPr>
              <w:tabs>
                <w:tab w:val="left" w:pos="720"/>
              </w:tabs>
              <w:spacing w:line="0" w:lineRule="atLeast"/>
              <w:ind w:left="720" w:hanging="356"/>
              <w:jc w:val="both"/>
              <w:rPr>
                <w:rFonts w:asciiTheme="majorHAnsi" w:eastAsia="Arial" w:hAnsiTheme="majorHAnsi"/>
                <w:color w:val="333333"/>
                <w:sz w:val="24"/>
                <w:szCs w:val="24"/>
              </w:rPr>
            </w:pPr>
            <w:r>
              <w:rPr>
                <w:rFonts w:asciiTheme="majorHAnsi" w:hAnsiTheme="majorHAnsi"/>
                <w:sz w:val="24"/>
                <w:szCs w:val="24"/>
              </w:rPr>
              <w:t xml:space="preserve">Submission deadline: </w:t>
            </w:r>
            <w:r w:rsidRPr="009E60AE">
              <w:rPr>
                <w:rFonts w:asciiTheme="majorHAnsi" w:hAnsiTheme="majorHAnsi"/>
                <w:b/>
                <w:sz w:val="24"/>
                <w:szCs w:val="24"/>
              </w:rPr>
              <w:t>28-02-2019</w:t>
            </w:r>
          </w:p>
          <w:p w:rsidR="00012269" w:rsidRPr="00BD07D1" w:rsidRDefault="00012269" w:rsidP="00BD07D1">
            <w:pPr>
              <w:jc w:val="both"/>
              <w:rPr>
                <w:rFonts w:asciiTheme="majorHAnsi" w:hAnsiTheme="majorHAnsi"/>
                <w:sz w:val="24"/>
                <w:szCs w:val="24"/>
              </w:rPr>
            </w:pPr>
          </w:p>
        </w:tc>
        <w:tc>
          <w:tcPr>
            <w:tcW w:w="738" w:type="dxa"/>
          </w:tcPr>
          <w:p w:rsidR="00012269" w:rsidRPr="00BD07D1" w:rsidRDefault="00012269" w:rsidP="00BD07D1">
            <w:pPr>
              <w:jc w:val="both"/>
              <w:rPr>
                <w:rFonts w:asciiTheme="majorHAnsi" w:hAnsiTheme="majorHAnsi"/>
                <w:sz w:val="24"/>
                <w:szCs w:val="24"/>
              </w:rPr>
            </w:pPr>
          </w:p>
        </w:tc>
      </w:tr>
    </w:tbl>
    <w:p w:rsidR="00BD0145" w:rsidRPr="00BD07D1" w:rsidRDefault="00F416C4" w:rsidP="00BD07D1">
      <w:pPr>
        <w:jc w:val="both"/>
        <w:rPr>
          <w:rFonts w:asciiTheme="majorHAnsi" w:hAnsiTheme="majorHAnsi"/>
          <w:sz w:val="24"/>
          <w:szCs w:val="24"/>
        </w:rPr>
      </w:pPr>
    </w:p>
    <w:sectPr w:rsidR="00BD0145" w:rsidRPr="00BD0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625558EC"/>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238E1F28"/>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285506D1"/>
    <w:multiLevelType w:val="hybridMultilevel"/>
    <w:tmpl w:val="57DE3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269"/>
    <w:rsid w:val="00012269"/>
    <w:rsid w:val="001E6A98"/>
    <w:rsid w:val="0022393B"/>
    <w:rsid w:val="00320D4D"/>
    <w:rsid w:val="004D3A82"/>
    <w:rsid w:val="009E60AE"/>
    <w:rsid w:val="00B16FEC"/>
    <w:rsid w:val="00BD07D1"/>
    <w:rsid w:val="00EE2765"/>
    <w:rsid w:val="00F416C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EEA4"/>
  <w15:docId w15:val="{77095E36-B597-4B48-8991-9FA62231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2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2269"/>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012269"/>
    <w:rPr>
      <w:rFonts w:ascii="Tahoma" w:hAnsi="Tahoma" w:cs="Tahoma"/>
      <w:sz w:val="16"/>
      <w:szCs w:val="20"/>
    </w:rPr>
  </w:style>
  <w:style w:type="paragraph" w:styleId="ListParagraph">
    <w:name w:val="List Paragraph"/>
    <w:basedOn w:val="Normal"/>
    <w:uiPriority w:val="34"/>
    <w:qFormat/>
    <w:rsid w:val="00320D4D"/>
    <w:pPr>
      <w:ind w:left="720"/>
      <w:contextualSpacing/>
    </w:pPr>
  </w:style>
  <w:style w:type="paragraph" w:styleId="HTMLPreformatted">
    <w:name w:val="HTML Preformatted"/>
    <w:basedOn w:val="Normal"/>
    <w:link w:val="HTMLPreformattedChar"/>
    <w:uiPriority w:val="99"/>
    <w:semiHidden/>
    <w:unhideWhenUsed/>
    <w:rsid w:val="0032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320D4D"/>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67377">
      <w:bodyDiv w:val="1"/>
      <w:marLeft w:val="0"/>
      <w:marRight w:val="0"/>
      <w:marTop w:val="0"/>
      <w:marBottom w:val="0"/>
      <w:divBdr>
        <w:top w:val="none" w:sz="0" w:space="0" w:color="auto"/>
        <w:left w:val="none" w:sz="0" w:space="0" w:color="auto"/>
        <w:bottom w:val="none" w:sz="0" w:space="0" w:color="auto"/>
        <w:right w:val="none" w:sz="0" w:space="0" w:color="auto"/>
      </w:divBdr>
    </w:div>
    <w:div w:id="1060786060">
      <w:bodyDiv w:val="1"/>
      <w:marLeft w:val="0"/>
      <w:marRight w:val="0"/>
      <w:marTop w:val="0"/>
      <w:marBottom w:val="0"/>
      <w:divBdr>
        <w:top w:val="none" w:sz="0" w:space="0" w:color="auto"/>
        <w:left w:val="none" w:sz="0" w:space="0" w:color="auto"/>
        <w:bottom w:val="none" w:sz="0" w:space="0" w:color="auto"/>
        <w:right w:val="none" w:sz="0" w:space="0" w:color="auto"/>
      </w:divBdr>
    </w:div>
    <w:div w:id="180303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Sirajum Munira Shifat</cp:lastModifiedBy>
  <cp:revision>4</cp:revision>
  <dcterms:created xsi:type="dcterms:W3CDTF">2019-02-17T06:28:00Z</dcterms:created>
  <dcterms:modified xsi:type="dcterms:W3CDTF">2019-02-20T06:53:00Z</dcterms:modified>
</cp:coreProperties>
</file>